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7.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9707AD" w14:paraId="0EC40357" w14:textId="297AD477"/>
    <w:tbl>
      <w:tblPr>
        <w:tblpPr w:leftFromText="180" w:rightFromText="180" w:vertAnchor="text" w:tblpY="1"/>
        <w:tblOverlap w:val="never"/>
        <w:tblW w:w="0" w:type="auto"/>
        <w:tblLayout w:type="fixed"/>
        <w:tblCellMar>
          <w:left w:w="115" w:type="dxa"/>
          <w:right w:w="115" w:type="dxa"/>
        </w:tblCellMar>
        <w:tblLook w:val="04A0"/>
      </w:tblPr>
      <w:tblGrid>
        <w:gridCol w:w="3600"/>
        <w:gridCol w:w="250"/>
        <w:gridCol w:w="6470"/>
      </w:tblGrid>
      <w:tr w14:paraId="51FA5950" w14:textId="77777777" w:rsidTr="00F4710D">
        <w:tblPrEx>
          <w:tblW w:w="0" w:type="auto"/>
          <w:tblLayout w:type="fixed"/>
          <w:tblCellMar>
            <w:left w:w="115" w:type="dxa"/>
            <w:right w:w="115" w:type="dxa"/>
          </w:tblCellMar>
          <w:tblLook w:val="04A0"/>
        </w:tblPrEx>
        <w:trPr>
          <w:trHeight w:val="4410"/>
        </w:trPr>
        <w:tc>
          <w:tcPr>
            <w:tcW w:w="3600" w:type="dxa"/>
            <w:vAlign w:val="bottom"/>
          </w:tcPr>
          <w:p w:rsidR="005B49E4" w:rsidRPr="00320684" w:rsidP="00F4710D" w14:paraId="44FFF1E3" w14:textId="268B1E0B">
            <w:pPr>
              <w:tabs>
                <w:tab w:val="left" w:pos="990"/>
              </w:tabs>
              <w:rPr>
                <w:b/>
                <w:bCs/>
                <w:color w:val="B85A22" w:themeColor="accent2" w:themeShade="BF"/>
                <w:sz w:val="20"/>
                <w:szCs w:val="20"/>
                <w:u w:val="single"/>
              </w:rPr>
            </w:pPr>
            <w:r>
              <w:rPr>
                <w:noProof/>
                <w:lang w:eastAsia="en-US"/>
              </w:rPr>
              <w:drawing>
                <wp:anchor distT="0" distB="0" distL="114935" distR="114935" simplePos="0" relativeHeight="251658240" behindDoc="0" locked="0" layoutInCell="1" allowOverlap="1">
                  <wp:simplePos x="0" y="0"/>
                  <wp:positionH relativeFrom="column">
                    <wp:posOffset>-14605</wp:posOffset>
                  </wp:positionH>
                  <wp:positionV relativeFrom="paragraph">
                    <wp:posOffset>-2138680</wp:posOffset>
                  </wp:positionV>
                  <wp:extent cx="2103120" cy="2028825"/>
                  <wp:effectExtent l="0" t="0" r="0" b="9525"/>
                  <wp:wrapTight wrapText="largest">
                    <wp:wrapPolygon>
                      <wp:start x="0" y="0"/>
                      <wp:lineTo x="0" y="21499"/>
                      <wp:lineTo x="21326" y="21499"/>
                      <wp:lineTo x="2132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335882" name="Picture 2"/>
                          <pic:cNvPicPr>
                            <a:picLocks noChangeAspect="1" noChangeArrowheads="1"/>
                          </pic:cNvPicPr>
                        </pic:nvPicPr>
                        <pic:blipFill>
                          <a:blip xmlns:r="http://schemas.openxmlformats.org/officeDocument/2006/relationships" r:embed="rId5" cstate="print"/>
                          <a:stretch>
                            <a:fillRect/>
                          </a:stretch>
                        </pic:blipFill>
                        <pic:spPr bwMode="auto">
                          <a:xfrm>
                            <a:off x="0" y="0"/>
                            <a:ext cx="2103120" cy="2028825"/>
                          </a:xfrm>
                          <a:prstGeom prst="rect">
                            <a:avLst/>
                          </a:prstGeom>
                          <a:solidFill>
                            <a:srgbClr val="FFFFFF"/>
                          </a:solid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extent cx="235926" cy="171450"/>
                  <wp:effectExtent l="0" t="0" r="0" b="0"/>
                  <wp:docPr id="655447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452708" name="Picture 1"/>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a:xfrm>
                            <a:off x="0" y="0"/>
                            <a:ext cx="246428" cy="179082"/>
                          </a:xfrm>
                          <a:prstGeom prst="rect">
                            <a:avLst/>
                          </a:prstGeom>
                        </pic:spPr>
                      </pic:pic>
                    </a:graphicData>
                  </a:graphic>
                </wp:inline>
              </w:drawing>
            </w:r>
            <w:r>
              <w:t xml:space="preserve"> :</w:t>
            </w:r>
            <w:r w:rsidRPr="009707AD">
              <w:rPr>
                <w:sz w:val="24"/>
                <w:szCs w:val="24"/>
              </w:rPr>
              <w:t xml:space="preserve"> </w:t>
            </w:r>
            <w:hyperlink r:id="rId7" w:history="1">
              <w:r w:rsidRPr="00205A04">
                <w:rPr>
                  <w:rStyle w:val="Hyperlink"/>
                  <w:b/>
                  <w:bCs/>
                  <w:sz w:val="20"/>
                  <w:szCs w:val="20"/>
                </w:rPr>
                <w:t>rohit05java@gmail.com</w:t>
              </w:r>
            </w:hyperlink>
          </w:p>
          <w:p w:rsidR="00205A04" w:rsidRPr="00205A04" w:rsidP="00F4710D" w14:paraId="52B722BA" w14:textId="6DC2B8B2">
            <w:pPr>
              <w:tabs>
                <w:tab w:val="left" w:pos="990"/>
              </w:tabs>
              <w:ind w:right="503"/>
              <w:rPr>
                <w:sz w:val="20"/>
                <w:szCs w:val="20"/>
              </w:rPr>
            </w:pPr>
            <w:r w:rsidRPr="00205A04">
              <w:rPr>
                <w:noProof/>
                <w:sz w:val="20"/>
                <w:szCs w:val="20"/>
              </w:rPr>
              <w:drawing>
                <wp:inline distT="0" distB="0" distL="0" distR="0">
                  <wp:extent cx="249382" cy="2493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021647" name="Picture 16"/>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a:xfrm flipH="1">
                            <a:off x="0" y="0"/>
                            <a:ext cx="255235" cy="255235"/>
                          </a:xfrm>
                          <a:prstGeom prst="rect">
                            <a:avLst/>
                          </a:prstGeom>
                        </pic:spPr>
                      </pic:pic>
                    </a:graphicData>
                  </a:graphic>
                </wp:inline>
              </w:drawing>
            </w:r>
            <w:r w:rsidRPr="00205A04">
              <w:rPr>
                <w:sz w:val="20"/>
                <w:szCs w:val="20"/>
              </w:rPr>
              <w:t xml:space="preserve"> : +91-8076705769</w:t>
            </w:r>
          </w:p>
          <w:p w:rsidR="00C546F5" w:rsidRPr="00C546F5" w:rsidP="00F4710D" w14:paraId="56BC2996" w14:textId="6A9EB393">
            <w:pPr>
              <w:tabs>
                <w:tab w:val="left" w:pos="990"/>
              </w:tabs>
              <w:rPr>
                <w:sz w:val="20"/>
                <w:szCs w:val="20"/>
              </w:rPr>
            </w:pPr>
            <w:r w:rsidRPr="00205A04">
              <w:rPr>
                <w:noProof/>
                <w:sz w:val="20"/>
                <w:szCs w:val="20"/>
              </w:rPr>
              <w:drawing>
                <wp:inline distT="0" distB="0" distL="0" distR="0">
                  <wp:extent cx="283845" cy="249382"/>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033451" name="Picture 17"/>
                          <pic:cNvPicPr/>
                        </pic:nvPicPr>
                        <pic:blipFill>
                          <a:blip xmlns:r="http://schemas.openxmlformats.org/officeDocument/2006/relationships" r:embed="rId9">
                            <a:extLst>
                              <a:ext xmlns:a="http://schemas.openxmlformats.org/drawingml/2006/main" uri="{28A0092B-C50C-407E-A947-70E740481C1C}">
                                <a14:useLocalDpi xmlns:a14="http://schemas.microsoft.com/office/drawing/2010/main" val="0"/>
                              </a:ext>
                            </a:extLst>
                          </a:blip>
                          <a:stretch>
                            <a:fillRect/>
                          </a:stretch>
                        </pic:blipFill>
                        <pic:spPr>
                          <a:xfrm flipH="1">
                            <a:off x="0" y="0"/>
                            <a:ext cx="292951" cy="257383"/>
                          </a:xfrm>
                          <a:prstGeom prst="rect">
                            <a:avLst/>
                          </a:prstGeom>
                        </pic:spPr>
                      </pic:pic>
                    </a:graphicData>
                  </a:graphic>
                </wp:inline>
              </w:drawing>
            </w:r>
            <w:r w:rsidRPr="00205A04">
              <w:rPr>
                <w:sz w:val="20"/>
                <w:szCs w:val="20"/>
              </w:rPr>
              <w:t>: Hyderabad, India</w:t>
            </w:r>
          </w:p>
          <w:p w:rsidR="00C546F5" w:rsidP="00F4710D" w14:paraId="0B944E8A" w14:textId="70F3FC05">
            <w:pPr>
              <w:rPr>
                <w:b/>
                <w:bCs/>
              </w:rPr>
            </w:pPr>
            <w:r>
              <w:rPr>
                <w:noProof/>
              </w:rPr>
              <mc:AlternateContent>
                <mc:Choice Requires="wps">
                  <w:drawing>
                    <wp:anchor distT="0" distB="0" distL="114300" distR="114300" simplePos="0" relativeHeight="251660288" behindDoc="0" locked="0" layoutInCell="1" allowOverlap="1">
                      <wp:simplePos x="0" y="0"/>
                      <wp:positionH relativeFrom="column">
                        <wp:posOffset>-184150</wp:posOffset>
                      </wp:positionH>
                      <wp:positionV relativeFrom="paragraph">
                        <wp:posOffset>161290</wp:posOffset>
                      </wp:positionV>
                      <wp:extent cx="2368550" cy="0"/>
                      <wp:effectExtent l="0" t="0" r="0" b="0"/>
                      <wp:wrapNone/>
                      <wp:docPr id="18" name="Straight Connector 18"/>
                      <wp:cNvGraphicFramePr/>
                      <a:graphic xmlns:a="http://schemas.openxmlformats.org/drawingml/2006/main">
                        <a:graphicData uri="http://schemas.microsoft.com/office/word/2010/wordprocessingShape">
                          <wps:wsp xmlns:wps="http://schemas.microsoft.com/office/word/2010/wordprocessingShape">
                            <wps:cNvCnPr/>
                            <wps:spPr>
                              <a:xfrm>
                                <a:off x="0" y="0"/>
                                <a:ext cx="23685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7" style="mso-height-percent:0;mso-height-relative:margin;mso-width-percent:0;mso-width-relative:margin;mso-wrap-distance-bottom:0;mso-wrap-distance-left:9pt;mso-wrap-distance-right:9pt;mso-wrap-distance-top:0;mso-wrap-style:square;position:absolute;visibility:visible;z-index:251661312" from="-14.5pt,12.7pt" to="172pt,12.7pt" strokecolor="#94b6d2" strokeweight="0.5pt">
                      <v:stroke joinstyle="miter"/>
                    </v:line>
                  </w:pict>
                </mc:Fallback>
              </mc:AlternateContent>
            </w:r>
          </w:p>
          <w:p w:rsidR="00C546F5" w:rsidP="00F4710D" w14:paraId="5395BEF3" w14:textId="77777777">
            <w:pPr>
              <w:rPr>
                <w:b/>
                <w:bCs/>
              </w:rPr>
            </w:pPr>
          </w:p>
          <w:p w:rsidR="009707AD" w:rsidP="00F4710D" w14:paraId="32CB60AC" w14:textId="1F288BE1">
            <w:pPr>
              <w:rPr>
                <w:b/>
                <w:bCs/>
                <w:sz w:val="24"/>
                <w:szCs w:val="24"/>
              </w:rPr>
            </w:pPr>
            <w:r>
              <w:rPr>
                <w:b/>
                <w:bCs/>
                <w:sz w:val="24"/>
                <w:szCs w:val="24"/>
              </w:rPr>
              <w:t>Education</w:t>
            </w:r>
            <w:r w:rsidR="00C546F5">
              <w:rPr>
                <w:b/>
                <w:bCs/>
                <w:sz w:val="24"/>
                <w:szCs w:val="24"/>
              </w:rPr>
              <w:t>:</w:t>
            </w:r>
          </w:p>
          <w:p w:rsidR="00C546F5" w:rsidP="00EE15A3" w14:paraId="58566584" w14:textId="2A6DCC4D">
            <w:pPr>
              <w:pStyle w:val="ListParagraph"/>
              <w:numPr>
                <w:ilvl w:val="0"/>
                <w:numId w:val="7"/>
              </w:numPr>
              <w:tabs>
                <w:tab w:val="left" w:pos="990"/>
              </w:tabs>
              <w:rPr>
                <w:rFonts w:ascii="Times New Roman" w:hAnsi="Times New Roman" w:cs="Times New Roman"/>
                <w:sz w:val="24"/>
                <w:szCs w:val="24"/>
              </w:rPr>
            </w:pPr>
            <w:r w:rsidRPr="00C546F5">
              <w:rPr>
                <w:rFonts w:ascii="Times New Roman" w:hAnsi="Times New Roman" w:cs="Times New Roman"/>
                <w:sz w:val="24"/>
                <w:szCs w:val="24"/>
              </w:rPr>
              <w:t>B.Tech</w:t>
            </w:r>
            <w:r w:rsidRPr="00C546F5">
              <w:rPr>
                <w:rFonts w:ascii="Times New Roman" w:hAnsi="Times New Roman" w:cs="Times New Roman"/>
                <w:sz w:val="24"/>
                <w:szCs w:val="24"/>
              </w:rPr>
              <w:t>.</w:t>
            </w:r>
            <w:r w:rsidRPr="00C546F5">
              <w:rPr>
                <w:rFonts w:ascii="Times New Roman" w:hAnsi="Times New Roman" w:cs="Times New Roman"/>
                <w:sz w:val="24"/>
                <w:szCs w:val="24"/>
              </w:rPr>
              <w:t xml:space="preserve"> Computer Science</w:t>
            </w:r>
          </w:p>
          <w:p w:rsidR="00151BF1" w:rsidRPr="002335A1" w:rsidP="00151BF1" w14:paraId="51CF9364" w14:textId="51438189">
            <w:pPr>
              <w:pStyle w:val="ListParagraph"/>
              <w:tabs>
                <w:tab w:val="left" w:pos="990"/>
              </w:tabs>
              <w:rPr>
                <w:rFonts w:ascii="Times New Roman" w:hAnsi="Times New Roman" w:cs="Times New Roman"/>
                <w:sz w:val="24"/>
                <w:szCs w:val="24"/>
              </w:rPr>
            </w:pPr>
            <w:r>
              <w:rPr>
                <w:rFonts w:ascii="Times New Roman" w:hAnsi="Times New Roman" w:cs="Times New Roman"/>
                <w:sz w:val="24"/>
                <w:szCs w:val="24"/>
              </w:rPr>
              <w:t>rom U.P.T.U.</w:t>
            </w:r>
          </w:p>
          <w:p w:rsidR="00C546F5" w:rsidP="00F4710D" w14:paraId="05816B39" w14:textId="77777777">
            <w:pPr>
              <w:tabs>
                <w:tab w:val="left" w:pos="990"/>
              </w:tabs>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62336" behindDoc="0" locked="0" layoutInCell="1" allowOverlap="1">
                      <wp:simplePos x="0" y="0"/>
                      <wp:positionH relativeFrom="column">
                        <wp:posOffset>-158115</wp:posOffset>
                      </wp:positionH>
                      <wp:positionV relativeFrom="paragraph">
                        <wp:posOffset>100330</wp:posOffset>
                      </wp:positionV>
                      <wp:extent cx="2446655" cy="8255"/>
                      <wp:effectExtent l="0" t="0" r="29845" b="29845"/>
                      <wp:wrapNone/>
                      <wp:docPr id="19" name="Straight Connector 19"/>
                      <wp:cNvGraphicFramePr/>
                      <a:graphic xmlns:a="http://schemas.openxmlformats.org/drawingml/2006/main">
                        <a:graphicData uri="http://schemas.microsoft.com/office/word/2010/wordprocessingShape">
                          <wps:wsp xmlns:wps="http://schemas.microsoft.com/office/word/2010/wordprocessingShape">
                            <wps:cNvCnPr/>
                            <wps:spPr>
                              <a:xfrm>
                                <a:off x="0" y="0"/>
                                <a:ext cx="244665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8" style="mso-height-percent:0;mso-height-relative:margin;mso-width-percent:0;mso-width-relative:margin;mso-wrap-distance-bottom:0;mso-wrap-distance-left:9pt;mso-wrap-distance-right:9pt;mso-wrap-distance-top:0;mso-wrap-style:square;position:absolute;visibility:visible;z-index:251663360" from="-12.45pt,7.9pt" to="180.2pt,8.55pt" strokecolor="#94b6d2" strokeweight="0.5pt">
                      <v:stroke joinstyle="miter"/>
                    </v:line>
                  </w:pict>
                </mc:Fallback>
              </mc:AlternateContent>
            </w:r>
          </w:p>
          <w:p w:rsidR="00C546F5" w:rsidRPr="00C546F5" w:rsidP="00F4710D" w14:paraId="50FB1D42" w14:textId="77777777">
            <w:pPr>
              <w:rPr>
                <w:b/>
                <w:bCs/>
                <w:sz w:val="24"/>
                <w:szCs w:val="24"/>
              </w:rPr>
            </w:pPr>
          </w:p>
          <w:p w:rsidR="00C546F5" w:rsidP="00F4710D" w14:paraId="4C9E459E" w14:textId="6CBECB8A">
            <w:pPr>
              <w:rPr>
                <w:b/>
                <w:bCs/>
                <w:sz w:val="24"/>
                <w:szCs w:val="24"/>
              </w:rPr>
            </w:pPr>
            <w:r>
              <w:rPr>
                <w:b/>
                <w:bCs/>
                <w:sz w:val="24"/>
                <w:szCs w:val="24"/>
              </w:rPr>
              <w:t>Major Skills</w:t>
            </w:r>
            <w:r>
              <w:rPr>
                <w:b/>
                <w:bCs/>
                <w:sz w:val="24"/>
                <w:szCs w:val="24"/>
              </w:rPr>
              <w:t>:</w:t>
            </w:r>
          </w:p>
          <w:p w:rsidR="00C546F5" w:rsidRPr="002335A1" w:rsidP="00EE15A3" w14:paraId="6EE193AA" w14:textId="66F12442">
            <w:pPr>
              <w:pStyle w:val="ListParagraph"/>
              <w:numPr>
                <w:ilvl w:val="0"/>
                <w:numId w:val="7"/>
              </w:numPr>
              <w:tabs>
                <w:tab w:val="left" w:pos="990"/>
              </w:tabs>
              <w:rPr>
                <w:rFonts w:ascii="Times New Roman" w:hAnsi="Times New Roman" w:cs="Times New Roman"/>
                <w:sz w:val="22"/>
              </w:rPr>
            </w:pPr>
            <w:r>
              <w:rPr>
                <w:rFonts w:ascii="Times New Roman" w:hAnsi="Times New Roman" w:cs="Times New Roman"/>
                <w:sz w:val="22"/>
              </w:rPr>
              <w:softHyphen/>
            </w:r>
            <w:r w:rsidRPr="002335A1">
              <w:rPr>
                <w:rFonts w:ascii="Times New Roman" w:hAnsi="Times New Roman" w:cs="Times New Roman"/>
                <w:sz w:val="22"/>
              </w:rPr>
              <w:t>Java</w:t>
            </w:r>
            <w:r w:rsidRPr="002335A1" w:rsidR="002335A1">
              <w:rPr>
                <w:rFonts w:ascii="Times New Roman" w:hAnsi="Times New Roman" w:cs="Times New Roman"/>
                <w:sz w:val="22"/>
              </w:rPr>
              <w:t>/Java 8</w:t>
            </w:r>
          </w:p>
          <w:p w:rsidR="00CD1882" w:rsidRPr="002335A1" w:rsidP="00CD1882" w14:paraId="6E42818F" w14:textId="7A5D6B5E">
            <w:pPr>
              <w:pStyle w:val="ListParagraph"/>
              <w:numPr>
                <w:ilvl w:val="0"/>
                <w:numId w:val="7"/>
              </w:numPr>
              <w:tabs>
                <w:tab w:val="left" w:pos="990"/>
              </w:tabs>
              <w:rPr>
                <w:rFonts w:ascii="Times New Roman" w:hAnsi="Times New Roman" w:cs="Times New Roman"/>
                <w:sz w:val="22"/>
              </w:rPr>
            </w:pPr>
            <w:r w:rsidRPr="002335A1">
              <w:rPr>
                <w:rFonts w:ascii="Times New Roman" w:hAnsi="Times New Roman" w:cs="Times New Roman"/>
                <w:sz w:val="22"/>
              </w:rPr>
              <w:t>Spring</w:t>
            </w:r>
            <w:r>
              <w:rPr>
                <w:rFonts w:ascii="Times New Roman" w:hAnsi="Times New Roman" w:cs="Times New Roman"/>
                <w:sz w:val="22"/>
              </w:rPr>
              <w:t>,</w:t>
            </w:r>
            <w:r w:rsidRPr="002335A1">
              <w:rPr>
                <w:rFonts w:ascii="Times New Roman" w:hAnsi="Times New Roman" w:cs="Times New Roman"/>
                <w:sz w:val="22"/>
              </w:rPr>
              <w:t xml:space="preserve"> Hibernate</w:t>
            </w:r>
          </w:p>
          <w:p w:rsidR="00C546F5" w:rsidRPr="00AF0388" w:rsidP="00AF0388" w14:paraId="7215E283" w14:textId="57A7855F">
            <w:pPr>
              <w:pStyle w:val="ListParagraph"/>
              <w:numPr>
                <w:ilvl w:val="0"/>
                <w:numId w:val="7"/>
              </w:numPr>
              <w:tabs>
                <w:tab w:val="left" w:pos="990"/>
              </w:tabs>
              <w:rPr>
                <w:rFonts w:ascii="Times New Roman" w:hAnsi="Times New Roman" w:cs="Times New Roman"/>
                <w:sz w:val="22"/>
              </w:rPr>
            </w:pPr>
            <w:r w:rsidRPr="00AF0388">
              <w:rPr>
                <w:rFonts w:ascii="Times New Roman" w:hAnsi="Times New Roman" w:cs="Times New Roman"/>
                <w:sz w:val="22"/>
              </w:rPr>
              <w:t xml:space="preserve">Spring Boot/ </w:t>
            </w:r>
            <w:r w:rsidRPr="00AF0388" w:rsidR="002A02D8">
              <w:rPr>
                <w:rFonts w:ascii="Times New Roman" w:hAnsi="Times New Roman" w:cs="Times New Roman"/>
                <w:sz w:val="22"/>
              </w:rPr>
              <w:t>Microservices</w:t>
            </w:r>
          </w:p>
          <w:p w:rsidR="00C546F5" w:rsidRPr="002335A1" w:rsidP="00EE15A3" w14:paraId="22D53BE2" w14:textId="77777777">
            <w:pPr>
              <w:pStyle w:val="ListParagraph"/>
              <w:numPr>
                <w:ilvl w:val="0"/>
                <w:numId w:val="7"/>
              </w:numPr>
              <w:tabs>
                <w:tab w:val="left" w:pos="990"/>
              </w:tabs>
              <w:rPr>
                <w:rFonts w:ascii="Times New Roman" w:hAnsi="Times New Roman" w:cs="Times New Roman"/>
                <w:sz w:val="22"/>
              </w:rPr>
            </w:pPr>
            <w:r w:rsidRPr="002335A1">
              <w:rPr>
                <w:rFonts w:ascii="Times New Roman" w:hAnsi="Times New Roman" w:cs="Times New Roman"/>
                <w:sz w:val="22"/>
              </w:rPr>
              <w:t>R</w:t>
            </w:r>
            <w:r w:rsidR="004D0488">
              <w:rPr>
                <w:rFonts w:ascii="Times New Roman" w:hAnsi="Times New Roman" w:cs="Times New Roman"/>
                <w:sz w:val="22"/>
              </w:rPr>
              <w:t>EST (APIs)</w:t>
            </w:r>
            <w:r w:rsidRPr="002335A1">
              <w:rPr>
                <w:rFonts w:ascii="Times New Roman" w:hAnsi="Times New Roman" w:cs="Times New Roman"/>
                <w:sz w:val="22"/>
              </w:rPr>
              <w:t xml:space="preserve"> &amp; SOAP WEB Services</w:t>
            </w:r>
          </w:p>
          <w:p w:rsidR="00C546F5" w:rsidP="00EE15A3" w14:paraId="69671063" w14:textId="1413A584">
            <w:pPr>
              <w:pStyle w:val="ListParagraph"/>
              <w:numPr>
                <w:ilvl w:val="0"/>
                <w:numId w:val="7"/>
              </w:numPr>
              <w:tabs>
                <w:tab w:val="left" w:pos="990"/>
              </w:tabs>
              <w:rPr>
                <w:rFonts w:ascii="Times New Roman" w:hAnsi="Times New Roman" w:cs="Times New Roman"/>
                <w:sz w:val="22"/>
              </w:rPr>
            </w:pPr>
            <w:r w:rsidRPr="002335A1">
              <w:rPr>
                <w:rFonts w:ascii="Times New Roman" w:hAnsi="Times New Roman" w:cs="Times New Roman"/>
                <w:sz w:val="22"/>
              </w:rPr>
              <w:t>SQL and No SQL Database</w:t>
            </w:r>
          </w:p>
          <w:p w:rsidR="002335A1" w:rsidRPr="002335A1" w:rsidP="00F4710D" w14:paraId="31EC8427" w14:textId="39DD39EC">
            <w:pPr>
              <w:pStyle w:val="ListParagraph"/>
              <w:tabs>
                <w:tab w:val="left" w:pos="990"/>
              </w:tabs>
              <w:rPr>
                <w:rFonts w:ascii="Times New Roman" w:hAnsi="Times New Roman" w:cs="Times New Roman"/>
                <w:sz w:val="22"/>
              </w:rPr>
            </w:pPr>
            <w:r>
              <w:rPr>
                <w:noProof/>
              </w:rPr>
              <mc:AlternateContent>
                <mc:Choice Requires="wps">
                  <w:drawing>
                    <wp:anchor distT="0" distB="0" distL="114300" distR="114300" simplePos="0" relativeHeight="251664384" behindDoc="0" locked="0" layoutInCell="1" allowOverlap="1">
                      <wp:simplePos x="0" y="0"/>
                      <wp:positionH relativeFrom="column">
                        <wp:posOffset>-124460</wp:posOffset>
                      </wp:positionH>
                      <wp:positionV relativeFrom="paragraph">
                        <wp:posOffset>155575</wp:posOffset>
                      </wp:positionV>
                      <wp:extent cx="2402205" cy="0"/>
                      <wp:effectExtent l="0" t="0" r="0" b="0"/>
                      <wp:wrapNone/>
                      <wp:docPr id="20" name="Straight Connector 20"/>
                      <wp:cNvGraphicFramePr/>
                      <a:graphic xmlns:a="http://schemas.openxmlformats.org/drawingml/2006/main">
                        <a:graphicData uri="http://schemas.microsoft.com/office/word/2010/wordprocessingShape">
                          <wps:wsp xmlns:wps="http://schemas.microsoft.com/office/word/2010/wordprocessingShape">
                            <wps:cNvCnPr/>
                            <wps:spPr>
                              <a:xfrm>
                                <a:off x="0" y="0"/>
                                <a:ext cx="24022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9" style="mso-height-percent:0;mso-height-relative:margin;mso-width-percent:0;mso-width-relative:margin;mso-wrap-distance-bottom:0;mso-wrap-distance-left:9pt;mso-wrap-distance-right:9pt;mso-wrap-distance-top:0;mso-wrap-style:square;position:absolute;visibility:visible;z-index:251665408" from="-9.8pt,12.25pt" to="179.35pt,12.25pt" strokecolor="#94b6d2" strokeweight="0.5pt">
                      <v:stroke joinstyle="miter"/>
                    </v:line>
                  </w:pict>
                </mc:Fallback>
              </mc:AlternateContent>
            </w:r>
          </w:p>
          <w:p w:rsidR="002335A1" w:rsidP="00F4710D" w14:paraId="59968C01" w14:textId="1095F5C3">
            <w:pPr>
              <w:pStyle w:val="ListParagraph"/>
              <w:rPr>
                <w:rFonts w:ascii="Times New Roman" w:hAnsi="Times New Roman" w:cs="Times New Roman"/>
                <w:sz w:val="20"/>
                <w:szCs w:val="20"/>
              </w:rPr>
            </w:pPr>
          </w:p>
          <w:p w:rsidR="002335A1" w:rsidRPr="0093105F" w:rsidP="00F4710D" w14:paraId="7F85F945" w14:textId="6460734D">
            <w:pPr>
              <w:rPr>
                <w:rFonts w:ascii="Calibri" w:hAnsi="Calibri" w:cs="Calibri"/>
                <w:bCs/>
                <w:sz w:val="22"/>
              </w:rPr>
            </w:pPr>
            <w:r>
              <w:rPr>
                <w:b/>
                <w:bCs/>
                <w:sz w:val="24"/>
                <w:szCs w:val="24"/>
              </w:rPr>
              <w:t>Certification</w:t>
            </w:r>
            <w:r>
              <w:rPr>
                <w:rFonts w:ascii="Times New Roman" w:hAnsi="Times New Roman" w:cs="Times New Roman"/>
                <w:sz w:val="20"/>
                <w:szCs w:val="20"/>
              </w:rPr>
              <w:t>:</w:t>
            </w:r>
          </w:p>
          <w:p w:rsidR="002335A1" w:rsidRPr="00F0615F" w:rsidP="00EE15A3" w14:paraId="565E7708" w14:textId="5BF5F143">
            <w:pPr>
              <w:pStyle w:val="ListParagraph"/>
              <w:numPr>
                <w:ilvl w:val="0"/>
                <w:numId w:val="7"/>
              </w:numPr>
              <w:rPr>
                <w:rFonts w:ascii="Calibri" w:hAnsi="Calibri" w:cs="Calibri"/>
                <w:b/>
                <w:sz w:val="22"/>
              </w:rPr>
            </w:pPr>
            <w:r w:rsidRPr="00F0615F">
              <w:rPr>
                <w:rFonts w:ascii="Calibri" w:hAnsi="Calibri" w:cs="Calibri"/>
                <w:b/>
                <w:sz w:val="22"/>
              </w:rPr>
              <w:t>OCJP</w:t>
            </w:r>
            <w:r w:rsidRPr="00F0615F" w:rsidR="00366A7F">
              <w:rPr>
                <w:rFonts w:ascii="Calibri" w:hAnsi="Calibri" w:cs="Calibri"/>
                <w:b/>
                <w:sz w:val="22"/>
              </w:rPr>
              <w:t xml:space="preserve"> (1Z0-808 Java SE 8 Programmer I)</w:t>
            </w:r>
            <w:r w:rsidRPr="00F0615F" w:rsidR="00625368">
              <w:rPr>
                <w:rFonts w:ascii="Calibri" w:hAnsi="Calibri" w:cs="Calibri"/>
                <w:b/>
                <w:sz w:val="22"/>
              </w:rPr>
              <w:t>-</w:t>
            </w:r>
          </w:p>
          <w:p w:rsidR="005743B9" w:rsidRPr="00B65D8F" w:rsidP="00B65D8F" w14:paraId="41C6790C" w14:textId="6ABF7188">
            <w:pPr>
              <w:ind w:left="360"/>
              <w:rPr>
                <w:rFonts w:ascii="Calibri" w:hAnsi="Calibri" w:cs="Calibri"/>
                <w:bCs/>
                <w:sz w:val="22"/>
              </w:rPr>
            </w:pPr>
            <w:hyperlink r:id="rId10" w:history="1">
              <w:r w:rsidRPr="0052774C" w:rsidR="00625368">
                <w:rPr>
                  <w:rStyle w:val="Hyperlink"/>
                  <w:rFonts w:ascii="Calibri" w:hAnsi="Calibri" w:cs="Calibri"/>
                  <w:bCs/>
                  <w:sz w:val="22"/>
                </w:rPr>
                <w:t>https://www.credly.com/badges/5115cd78-3c41-4b94-85c4-10d49eed55eb/public_url</w:t>
              </w:r>
            </w:hyperlink>
          </w:p>
          <w:p w:rsidR="002335A1" w:rsidP="00F4710D" w14:paraId="0109401B" w14:textId="78C53D1D">
            <w:pPr>
              <w:rPr>
                <w:rFonts w:ascii="Times New Roman" w:hAnsi="Times New Roman" w:cs="Times New Roman"/>
                <w:sz w:val="20"/>
                <w:szCs w:val="20"/>
              </w:rPr>
            </w:pPr>
            <w:r>
              <w:rPr>
                <w:noProof/>
              </w:rPr>
              <mc:AlternateContent>
                <mc:Choice Requires="wps">
                  <w:drawing>
                    <wp:anchor distT="0" distB="0" distL="114300" distR="114300" simplePos="0" relativeHeight="251668480" behindDoc="0" locked="0" layoutInCell="1" allowOverlap="1">
                      <wp:simplePos x="0" y="0"/>
                      <wp:positionH relativeFrom="column">
                        <wp:posOffset>-149225</wp:posOffset>
                      </wp:positionH>
                      <wp:positionV relativeFrom="paragraph">
                        <wp:posOffset>60325</wp:posOffset>
                      </wp:positionV>
                      <wp:extent cx="2387600" cy="0"/>
                      <wp:effectExtent l="0" t="0" r="0" b="0"/>
                      <wp:wrapNone/>
                      <wp:docPr id="24" name="Straight Connector 24"/>
                      <wp:cNvGraphicFramePr/>
                      <a:graphic xmlns:a="http://schemas.openxmlformats.org/drawingml/2006/main">
                        <a:graphicData uri="http://schemas.microsoft.com/office/word/2010/wordprocessingShape">
                          <wps:wsp xmlns:wps="http://schemas.microsoft.com/office/word/2010/wordprocessingShape">
                            <wps:cNvCnPr/>
                            <wps:spPr>
                              <a:xfrm>
                                <a:off x="0" y="0"/>
                                <a:ext cx="2387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 o:spid="_x0000_s1030" style="mso-height-percent:0;mso-height-relative:margin;mso-width-percent:0;mso-width-relative:margin;mso-wrap-distance-bottom:0;mso-wrap-distance-left:9pt;mso-wrap-distance-right:9pt;mso-wrap-distance-top:0;mso-wrap-style:square;position:absolute;visibility:visible;z-index:251669504" from="-11.75pt,4.75pt" to="176.25pt,4.75pt" strokecolor="#94b6d2" strokeweight="0.5pt">
                      <v:stroke joinstyle="miter"/>
                    </v:line>
                  </w:pict>
                </mc:Fallback>
              </mc:AlternateContent>
            </w:r>
          </w:p>
          <w:p w:rsidR="002335A1" w:rsidP="00F4710D" w14:paraId="5AED0940" w14:textId="3FC22893">
            <w:pPr>
              <w:rPr>
                <w:b/>
                <w:bCs/>
                <w:sz w:val="24"/>
                <w:szCs w:val="24"/>
              </w:rPr>
            </w:pPr>
          </w:p>
          <w:p w:rsidR="002335A1" w:rsidRPr="002335A1" w:rsidP="00F4710D" w14:paraId="5288B3FE" w14:textId="77777777">
            <w:pPr>
              <w:rPr>
                <w:b/>
                <w:bCs/>
                <w:sz w:val="24"/>
                <w:szCs w:val="24"/>
              </w:rPr>
            </w:pPr>
            <w:r w:rsidRPr="002335A1">
              <w:rPr>
                <w:b/>
                <w:bCs/>
                <w:sz w:val="24"/>
                <w:szCs w:val="24"/>
              </w:rPr>
              <w:t>Awards &amp; Recognition:</w:t>
            </w:r>
          </w:p>
          <w:p w:rsidR="0052774C" w:rsidRPr="004E0949" w:rsidP="0052774C" w14:paraId="597D3815" w14:textId="18D4AC08">
            <w:pPr>
              <w:pStyle w:val="ListParagraph"/>
              <w:numPr>
                <w:ilvl w:val="0"/>
                <w:numId w:val="7"/>
              </w:numPr>
              <w:tabs>
                <w:tab w:val="right" w:pos="10224"/>
              </w:tabs>
              <w:suppressAutoHyphens/>
              <w:autoSpaceDE w:val="0"/>
              <w:contextualSpacing w:val="0"/>
              <w:jc w:val="both"/>
              <w:rPr>
                <w:rFonts w:ascii="Calibri" w:hAnsi="Calibri" w:cs="Calibri"/>
                <w:color w:val="0070C0"/>
                <w:sz w:val="22"/>
              </w:rPr>
            </w:pPr>
            <w:r w:rsidRPr="004E0949">
              <w:rPr>
                <w:rFonts w:ascii="Calibri" w:eastAsia="Calibri" w:hAnsi="Calibri" w:cs="Calibri"/>
                <w:b/>
                <w:bCs/>
                <w:sz w:val="22"/>
              </w:rPr>
              <w:t>Award of Excellence</w:t>
            </w:r>
            <w:r w:rsidRPr="004E0949">
              <w:rPr>
                <w:rFonts w:ascii="Calibri" w:eastAsia="Calibri" w:hAnsi="Calibri" w:cs="Calibri"/>
                <w:sz w:val="22"/>
              </w:rPr>
              <w:t xml:space="preserve"> for Implement and Integrate </w:t>
            </w:r>
            <w:r w:rsidRPr="004E0949" w:rsidR="003F37C1">
              <w:rPr>
                <w:rFonts w:ascii="Calibri" w:eastAsia="Calibri" w:hAnsi="Calibri" w:cs="Calibri"/>
                <w:sz w:val="22"/>
              </w:rPr>
              <w:t>Key Cloak</w:t>
            </w:r>
            <w:r w:rsidRPr="004E0949">
              <w:rPr>
                <w:rFonts w:ascii="Calibri" w:eastAsia="Calibri" w:hAnsi="Calibri" w:cs="Calibri"/>
                <w:sz w:val="22"/>
              </w:rPr>
              <w:t xml:space="preserve"> Security with</w:t>
            </w:r>
            <w:r w:rsidRPr="004E0949" w:rsidR="004D0488">
              <w:rPr>
                <w:rFonts w:ascii="Calibri" w:eastAsia="Calibri" w:hAnsi="Calibri" w:cs="Calibri"/>
                <w:sz w:val="22"/>
              </w:rPr>
              <w:t xml:space="preserve"> </w:t>
            </w:r>
            <w:r w:rsidRPr="004E0949">
              <w:rPr>
                <w:rFonts w:ascii="Calibri" w:eastAsia="Calibri" w:hAnsi="Calibri" w:cs="Calibri"/>
                <w:sz w:val="22"/>
              </w:rPr>
              <w:t>Data Product</w:t>
            </w:r>
            <w:r w:rsidR="00D43E3B">
              <w:rPr>
                <w:rFonts w:ascii="Calibri" w:eastAsia="Calibri" w:hAnsi="Calibri" w:cs="Calibri"/>
                <w:sz w:val="22"/>
              </w:rPr>
              <w:t xml:space="preserve"> in S.P. Software</w:t>
            </w:r>
            <w:r w:rsidRPr="004E0949">
              <w:rPr>
                <w:rFonts w:ascii="Calibri" w:eastAsia="Calibri" w:hAnsi="Calibri" w:cs="Calibri"/>
                <w:sz w:val="22"/>
              </w:rPr>
              <w:t>.</w:t>
            </w:r>
          </w:p>
          <w:p w:rsidR="002335A1" w:rsidRPr="00885793" w:rsidP="00EE15A3" w14:paraId="51C7B735" w14:textId="77777777">
            <w:pPr>
              <w:pStyle w:val="ListParagraph"/>
              <w:numPr>
                <w:ilvl w:val="0"/>
                <w:numId w:val="7"/>
              </w:numPr>
              <w:tabs>
                <w:tab w:val="right" w:pos="10224"/>
              </w:tabs>
              <w:suppressAutoHyphens/>
              <w:autoSpaceDE w:val="0"/>
              <w:contextualSpacing w:val="0"/>
              <w:jc w:val="both"/>
              <w:rPr>
                <w:rFonts w:ascii="Calibri" w:hAnsi="Calibri" w:cs="Calibri"/>
                <w:color w:val="0070C0"/>
                <w:sz w:val="22"/>
              </w:rPr>
            </w:pPr>
            <w:r w:rsidRPr="00EE6C3B">
              <w:rPr>
                <w:rFonts w:ascii="Calibri" w:eastAsia="Calibri" w:hAnsi="Calibri" w:cs="Calibri"/>
                <w:b/>
                <w:bCs/>
                <w:sz w:val="22"/>
              </w:rPr>
              <w:t>SPOT Award</w:t>
            </w:r>
            <w:r w:rsidRPr="004D0488">
              <w:rPr>
                <w:rFonts w:ascii="Calibri" w:eastAsia="Calibri" w:hAnsi="Calibri" w:cs="Calibri"/>
                <w:sz w:val="22"/>
              </w:rPr>
              <w:t xml:space="preserve"> for June 2022 in Virtusa Consulting Services Pvt. Ltd.</w:t>
            </w:r>
          </w:p>
          <w:p w:rsidR="00320684" w:rsidP="00320684" w14:paraId="420C5AAC" w14:textId="77777777">
            <w:pPr>
              <w:rPr>
                <w:rFonts w:ascii="Times New Roman" w:hAnsi="Times New Roman" w:cs="Times New Roman"/>
                <w:sz w:val="20"/>
                <w:szCs w:val="20"/>
              </w:rPr>
            </w:pPr>
            <w:r>
              <w:rPr>
                <w:noProof/>
              </w:rPr>
              <mc:AlternateContent>
                <mc:Choice Requires="wps">
                  <w:drawing>
                    <wp:anchor distT="0" distB="0" distL="114300" distR="114300" simplePos="0" relativeHeight="251666432" behindDoc="0" locked="0" layoutInCell="1" allowOverlap="1">
                      <wp:simplePos x="0" y="0"/>
                      <wp:positionH relativeFrom="column">
                        <wp:posOffset>-149225</wp:posOffset>
                      </wp:positionH>
                      <wp:positionV relativeFrom="paragraph">
                        <wp:posOffset>60325</wp:posOffset>
                      </wp:positionV>
                      <wp:extent cx="2387600" cy="0"/>
                      <wp:effectExtent l="0" t="0" r="0" b="0"/>
                      <wp:wrapNone/>
                      <wp:docPr id="4" name="Straight Connector 4"/>
                      <wp:cNvGraphicFramePr/>
                      <a:graphic xmlns:a="http://schemas.openxmlformats.org/drawingml/2006/main">
                        <a:graphicData uri="http://schemas.microsoft.com/office/word/2010/wordprocessingShape">
                          <wps:wsp xmlns:wps="http://schemas.microsoft.com/office/word/2010/wordprocessingShape">
                            <wps:cNvCnPr/>
                            <wps:spPr>
                              <a:xfrm>
                                <a:off x="0" y="0"/>
                                <a:ext cx="2387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31" style="mso-height-percent:0;mso-height-relative:margin;mso-width-percent:0;mso-width-relative:margin;mso-wrap-distance-bottom:0;mso-wrap-distance-left:9pt;mso-wrap-distance-right:9pt;mso-wrap-distance-top:0;mso-wrap-style:square;position:absolute;visibility:visible;z-index:251667456" from="-11.75pt,4.75pt" to="176.25pt,4.75pt" strokecolor="#94b6d2" strokeweight="0.5pt">
                      <v:stroke joinstyle="miter"/>
                    </v:line>
                  </w:pict>
                </mc:Fallback>
              </mc:AlternateContent>
            </w:r>
          </w:p>
          <w:p w:rsidR="00885793" w:rsidP="00885793" w14:paraId="0FA3F167" w14:textId="77777777">
            <w:pPr>
              <w:tabs>
                <w:tab w:val="right" w:pos="10224"/>
              </w:tabs>
              <w:suppressAutoHyphens/>
              <w:autoSpaceDE w:val="0"/>
              <w:jc w:val="both"/>
              <w:rPr>
                <w:rFonts w:ascii="Calibri" w:hAnsi="Calibri" w:cs="Calibri"/>
                <w:color w:val="0070C0"/>
                <w:sz w:val="22"/>
              </w:rPr>
            </w:pPr>
          </w:p>
          <w:p w:rsidR="004F3CC7" w:rsidP="00885793" w14:paraId="701A311F" w14:textId="77777777">
            <w:pPr>
              <w:rPr>
                <w:b/>
                <w:bCs/>
                <w:sz w:val="24"/>
                <w:szCs w:val="24"/>
              </w:rPr>
            </w:pPr>
          </w:p>
          <w:p w:rsidR="004F3CC7" w:rsidP="00885793" w14:paraId="75DD7257" w14:textId="77777777">
            <w:pPr>
              <w:rPr>
                <w:b/>
                <w:bCs/>
                <w:sz w:val="24"/>
                <w:szCs w:val="24"/>
              </w:rPr>
            </w:pPr>
          </w:p>
          <w:p w:rsidR="004F3CC7" w:rsidP="00885793" w14:paraId="66560580" w14:textId="77777777">
            <w:pPr>
              <w:rPr>
                <w:b/>
                <w:bCs/>
                <w:sz w:val="24"/>
                <w:szCs w:val="24"/>
              </w:rPr>
            </w:pPr>
          </w:p>
          <w:p w:rsidR="00885793" w:rsidP="00885793" w14:paraId="65D85810" w14:textId="4B786F63">
            <w:pPr>
              <w:rPr>
                <w:b/>
                <w:bCs/>
                <w:sz w:val="24"/>
                <w:szCs w:val="24"/>
              </w:rPr>
            </w:pPr>
            <w:r>
              <w:rPr>
                <w:b/>
                <w:bCs/>
                <w:sz w:val="24"/>
                <w:szCs w:val="24"/>
              </w:rPr>
              <w:t xml:space="preserve">Technical </w:t>
            </w:r>
            <w:r w:rsidRPr="00C546F5">
              <w:rPr>
                <w:b/>
                <w:bCs/>
                <w:sz w:val="24"/>
                <w:szCs w:val="24"/>
              </w:rPr>
              <w:t>S</w:t>
            </w:r>
            <w:r>
              <w:rPr>
                <w:b/>
                <w:bCs/>
                <w:sz w:val="24"/>
                <w:szCs w:val="24"/>
              </w:rPr>
              <w:t>kills</w:t>
            </w:r>
            <w:r>
              <w:rPr>
                <w:b/>
                <w:bCs/>
                <w:sz w:val="24"/>
                <w:szCs w:val="24"/>
              </w:rPr>
              <w:t>:</w:t>
            </w:r>
          </w:p>
          <w:p w:rsidR="00EE15A3" w:rsidP="00EE15A3" w14:paraId="505F3138" w14:textId="29919D61">
            <w:pPr>
              <w:pStyle w:val="ListParagraph"/>
              <w:numPr>
                <w:ilvl w:val="0"/>
                <w:numId w:val="7"/>
              </w:numPr>
              <w:suppressAutoHyphens/>
              <w:contextualSpacing w:val="0"/>
              <w:rPr>
                <w:sz w:val="22"/>
              </w:rPr>
            </w:pPr>
            <w:r w:rsidRPr="003B6F72">
              <w:rPr>
                <w:b/>
                <w:bCs/>
                <w:sz w:val="22"/>
              </w:rPr>
              <w:t>Java Stack:</w:t>
            </w:r>
            <w:r>
              <w:rPr>
                <w:b/>
                <w:bCs/>
                <w:sz w:val="22"/>
              </w:rPr>
              <w:t xml:space="preserve"> </w:t>
            </w:r>
            <w:r>
              <w:rPr>
                <w:sz w:val="22"/>
              </w:rPr>
              <w:t>Java/J2EE, Spring, Hibernate,</w:t>
            </w:r>
            <w:r w:rsidR="00EE6C3B">
              <w:rPr>
                <w:sz w:val="22"/>
              </w:rPr>
              <w:t xml:space="preserve"> </w:t>
            </w:r>
            <w:r>
              <w:rPr>
                <w:sz w:val="22"/>
              </w:rPr>
              <w:t>Spring boot/Micro</w:t>
            </w:r>
            <w:r w:rsidR="008D4A61">
              <w:rPr>
                <w:sz w:val="22"/>
              </w:rPr>
              <w:t>s</w:t>
            </w:r>
            <w:r>
              <w:rPr>
                <w:sz w:val="22"/>
              </w:rPr>
              <w:t xml:space="preserve">ervices, SOAP and Restful </w:t>
            </w:r>
            <w:r w:rsidR="008D4A61">
              <w:rPr>
                <w:sz w:val="22"/>
              </w:rPr>
              <w:t>w</w:t>
            </w:r>
            <w:r>
              <w:rPr>
                <w:sz w:val="22"/>
              </w:rPr>
              <w:t xml:space="preserve">eb Services. </w:t>
            </w:r>
          </w:p>
          <w:p w:rsidR="00EE15A3" w:rsidP="00D429C2" w14:paraId="0ADB50E3" w14:textId="524F621C">
            <w:pPr>
              <w:pStyle w:val="ListParagraph"/>
              <w:numPr>
                <w:ilvl w:val="0"/>
                <w:numId w:val="7"/>
              </w:numPr>
              <w:suppressAutoHyphens/>
              <w:contextualSpacing w:val="0"/>
              <w:rPr>
                <w:sz w:val="22"/>
              </w:rPr>
            </w:pPr>
            <w:r w:rsidRPr="003B6F72">
              <w:rPr>
                <w:b/>
                <w:bCs/>
                <w:sz w:val="22"/>
              </w:rPr>
              <w:t>Data Modeling:</w:t>
            </w:r>
            <w:r>
              <w:rPr>
                <w:sz w:val="22"/>
              </w:rPr>
              <w:t xml:space="preserve"> DTD, XML, XSD, NAMESPACES, JAX-P and JAX-B Parsers. </w:t>
            </w:r>
          </w:p>
          <w:p w:rsidR="00EE15A3" w:rsidP="00EE15A3" w14:paraId="1ABAC6BF" w14:textId="37AD2C4A">
            <w:pPr>
              <w:pStyle w:val="ListParagraph"/>
              <w:numPr>
                <w:ilvl w:val="0"/>
                <w:numId w:val="7"/>
              </w:numPr>
              <w:suppressAutoHyphens/>
              <w:contextualSpacing w:val="0"/>
              <w:rPr>
                <w:sz w:val="22"/>
              </w:rPr>
            </w:pPr>
            <w:r w:rsidRPr="003B6F72">
              <w:rPr>
                <w:b/>
                <w:bCs/>
                <w:sz w:val="22"/>
              </w:rPr>
              <w:t>Enterprise Frameworks:</w:t>
            </w:r>
            <w:r>
              <w:rPr>
                <w:sz w:val="22"/>
              </w:rPr>
              <w:t xml:space="preserve"> EJB 3.0 (Session Bean, Message Driven Bean, Dependency Injection, Bean/ Container Managed Transaction), Spring 4 IOC, Spring MVC. </w:t>
            </w:r>
          </w:p>
          <w:p w:rsidR="00EE15A3" w:rsidP="00EE15A3" w14:paraId="0A673C4C" w14:textId="582DA680">
            <w:pPr>
              <w:pStyle w:val="ListParagraph"/>
              <w:numPr>
                <w:ilvl w:val="0"/>
                <w:numId w:val="7"/>
              </w:numPr>
              <w:suppressAutoHyphens/>
              <w:contextualSpacing w:val="0"/>
              <w:rPr>
                <w:sz w:val="22"/>
              </w:rPr>
            </w:pPr>
            <w:r w:rsidRPr="003B6F72">
              <w:rPr>
                <w:b/>
                <w:bCs/>
                <w:sz w:val="22"/>
              </w:rPr>
              <w:t>Database:</w:t>
            </w:r>
            <w:r>
              <w:rPr>
                <w:sz w:val="22"/>
              </w:rPr>
              <w:t xml:space="preserve"> Oracle 10g/ 11g, PL/SQL</w:t>
            </w:r>
            <w:r w:rsidR="005A37D0">
              <w:rPr>
                <w:sz w:val="22"/>
              </w:rPr>
              <w:t>, DB2</w:t>
            </w:r>
            <w:r>
              <w:rPr>
                <w:sz w:val="22"/>
              </w:rPr>
              <w:t xml:space="preserve">. </w:t>
            </w:r>
          </w:p>
          <w:p w:rsidR="00EE15A3" w:rsidP="00EE15A3" w14:paraId="3580D7D9" w14:textId="77777777">
            <w:pPr>
              <w:pStyle w:val="ListParagraph"/>
              <w:numPr>
                <w:ilvl w:val="0"/>
                <w:numId w:val="7"/>
              </w:numPr>
              <w:suppressAutoHyphens/>
              <w:contextualSpacing w:val="0"/>
              <w:rPr>
                <w:sz w:val="22"/>
              </w:rPr>
            </w:pPr>
            <w:r w:rsidRPr="003B6F72">
              <w:rPr>
                <w:b/>
                <w:bCs/>
                <w:sz w:val="22"/>
              </w:rPr>
              <w:t>Machine Learning:</w:t>
            </w:r>
            <w:r>
              <w:rPr>
                <w:sz w:val="22"/>
              </w:rPr>
              <w:t xml:space="preserve"> Supervised and Unsupervised Learning. </w:t>
            </w:r>
          </w:p>
          <w:p w:rsidR="00EE15A3" w:rsidP="00EE15A3" w14:paraId="2AE56811" w14:textId="636198B9">
            <w:pPr>
              <w:pStyle w:val="ListParagraph"/>
              <w:numPr>
                <w:ilvl w:val="0"/>
                <w:numId w:val="7"/>
              </w:numPr>
              <w:suppressAutoHyphens/>
              <w:contextualSpacing w:val="0"/>
              <w:rPr>
                <w:sz w:val="22"/>
              </w:rPr>
            </w:pPr>
            <w:r w:rsidRPr="003B6F72">
              <w:rPr>
                <w:b/>
                <w:bCs/>
                <w:sz w:val="22"/>
              </w:rPr>
              <w:t>No SQL Database:</w:t>
            </w:r>
            <w:r>
              <w:rPr>
                <w:sz w:val="22"/>
              </w:rPr>
              <w:t xml:space="preserve">  Elasticsearch, MongoD</w:t>
            </w:r>
            <w:r w:rsidR="00672F41">
              <w:rPr>
                <w:sz w:val="22"/>
              </w:rPr>
              <w:t>B</w:t>
            </w:r>
            <w:r>
              <w:rPr>
                <w:sz w:val="22"/>
              </w:rPr>
              <w:t xml:space="preserve">, Cassandra. </w:t>
            </w:r>
          </w:p>
          <w:p w:rsidR="00885793" w:rsidRPr="00320684" w:rsidP="005A37D0" w14:paraId="131D6BFB" w14:textId="322CEA38">
            <w:pPr>
              <w:pStyle w:val="ListParagraph"/>
              <w:numPr>
                <w:ilvl w:val="0"/>
                <w:numId w:val="7"/>
              </w:numPr>
              <w:suppressAutoHyphens/>
              <w:contextualSpacing w:val="0"/>
              <w:rPr>
                <w:rFonts w:ascii="Calibri" w:hAnsi="Calibri" w:cs="Calibri"/>
                <w:b/>
                <w:sz w:val="22"/>
              </w:rPr>
            </w:pPr>
            <w:r w:rsidRPr="003B6F72">
              <w:rPr>
                <w:b/>
                <w:bCs/>
                <w:sz w:val="22"/>
              </w:rPr>
              <w:t>Big Data Technologies:</w:t>
            </w:r>
            <w:r>
              <w:rPr>
                <w:sz w:val="22"/>
              </w:rPr>
              <w:t xml:space="preserve"> Ambari and Cloudera Manager (Hadoop, HDFS, YARN, Map</w:t>
            </w:r>
            <w:r w:rsidR="005A37D0">
              <w:rPr>
                <w:sz w:val="22"/>
              </w:rPr>
              <w:t xml:space="preserve"> </w:t>
            </w:r>
            <w:r>
              <w:rPr>
                <w:sz w:val="22"/>
              </w:rPr>
              <w:t>Reduce,</w:t>
            </w:r>
            <w:r w:rsidR="00672F41">
              <w:rPr>
                <w:sz w:val="22"/>
              </w:rPr>
              <w:t xml:space="preserve"> </w:t>
            </w:r>
            <w:r>
              <w:rPr>
                <w:sz w:val="22"/>
              </w:rPr>
              <w:t>Hive, Pig, Oozie, Spark2).</w:t>
            </w:r>
          </w:p>
          <w:p w:rsidR="00320684" w:rsidP="00320684" w14:paraId="5BF1BA91" w14:textId="77777777">
            <w:pPr>
              <w:rPr>
                <w:rFonts w:ascii="Times New Roman" w:hAnsi="Times New Roman" w:cs="Times New Roman"/>
                <w:sz w:val="20"/>
                <w:szCs w:val="20"/>
              </w:rPr>
            </w:pPr>
            <w:r>
              <w:rPr>
                <w:noProof/>
              </w:rPr>
              <mc:AlternateContent>
                <mc:Choice Requires="wps">
                  <w:drawing>
                    <wp:anchor distT="0" distB="0" distL="114300" distR="114300" simplePos="0" relativeHeight="251670528" behindDoc="0" locked="0" layoutInCell="1" allowOverlap="1">
                      <wp:simplePos x="0" y="0"/>
                      <wp:positionH relativeFrom="column">
                        <wp:posOffset>-149225</wp:posOffset>
                      </wp:positionH>
                      <wp:positionV relativeFrom="paragraph">
                        <wp:posOffset>60325</wp:posOffset>
                      </wp:positionV>
                      <wp:extent cx="2387600" cy="0"/>
                      <wp:effectExtent l="0" t="0" r="0" b="0"/>
                      <wp:wrapNone/>
                      <wp:docPr id="5" name="Straight Connector 5"/>
                      <wp:cNvGraphicFramePr/>
                      <a:graphic xmlns:a="http://schemas.openxmlformats.org/drawingml/2006/main">
                        <a:graphicData uri="http://schemas.microsoft.com/office/word/2010/wordprocessingShape">
                          <wps:wsp xmlns:wps="http://schemas.microsoft.com/office/word/2010/wordprocessingShape">
                            <wps:cNvCnPr/>
                            <wps:spPr>
                              <a:xfrm>
                                <a:off x="0" y="0"/>
                                <a:ext cx="2387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32" style="mso-height-percent:0;mso-height-relative:margin;mso-width-percent:0;mso-width-relative:margin;mso-wrap-distance-bottom:0;mso-wrap-distance-left:9pt;mso-wrap-distance-right:9pt;mso-wrap-distance-top:0;mso-wrap-style:square;position:absolute;visibility:visible;z-index:251671552" from="-11.75pt,4.75pt" to="176.25pt,4.75pt" strokecolor="#94b6d2" strokeweight="0.5pt">
                      <v:stroke joinstyle="miter"/>
                    </v:line>
                  </w:pict>
                </mc:Fallback>
              </mc:AlternateContent>
            </w:r>
          </w:p>
          <w:p w:rsidR="00B15559" w:rsidP="00320684" w14:paraId="0502631C" w14:textId="77777777">
            <w:pPr>
              <w:rPr>
                <w:b/>
                <w:bCs/>
                <w:sz w:val="24"/>
                <w:szCs w:val="24"/>
              </w:rPr>
            </w:pPr>
          </w:p>
          <w:p w:rsidR="003B4AF1" w:rsidRPr="00320684" w:rsidP="00320684" w14:paraId="0FC1C7DF" w14:textId="4B75E5EC">
            <w:pPr>
              <w:rPr>
                <w:b/>
                <w:bCs/>
                <w:sz w:val="24"/>
                <w:szCs w:val="24"/>
              </w:rPr>
            </w:pPr>
            <w:r w:rsidRPr="00320684">
              <w:rPr>
                <w:b/>
                <w:bCs/>
                <w:sz w:val="24"/>
                <w:szCs w:val="24"/>
              </w:rPr>
              <w:t>Additional Skills:</w:t>
            </w:r>
          </w:p>
          <w:p w:rsidR="00650814" w:rsidP="00650814" w14:paraId="2BD51485" w14:textId="77777777">
            <w:pPr>
              <w:pStyle w:val="ListParagraph"/>
              <w:numPr>
                <w:ilvl w:val="0"/>
                <w:numId w:val="19"/>
              </w:numPr>
              <w:suppressAutoHyphens/>
              <w:rPr>
                <w:rFonts w:ascii="Calibri" w:hAnsi="Calibri" w:cs="Calibri"/>
                <w:sz w:val="22"/>
              </w:rPr>
            </w:pPr>
            <w:r w:rsidRPr="00650814">
              <w:rPr>
                <w:rFonts w:ascii="Calibri" w:hAnsi="Calibri" w:cs="Calibri"/>
                <w:b/>
                <w:bCs/>
                <w:sz w:val="22"/>
              </w:rPr>
              <w:t>Software Engineering Practices:</w:t>
            </w:r>
            <w:r w:rsidRPr="00650814">
              <w:rPr>
                <w:rFonts w:ascii="Calibri" w:hAnsi="Calibri" w:cs="Calibri"/>
                <w:sz w:val="22"/>
              </w:rPr>
              <w:t xml:space="preserve"> JUnit, Find</w:t>
            </w:r>
            <w:r w:rsidRPr="00650814" w:rsidR="00854ACB">
              <w:rPr>
                <w:rFonts w:ascii="Calibri" w:hAnsi="Calibri" w:cs="Calibri"/>
                <w:sz w:val="22"/>
              </w:rPr>
              <w:t xml:space="preserve"> </w:t>
            </w:r>
            <w:r w:rsidRPr="00650814">
              <w:rPr>
                <w:rFonts w:ascii="Calibri" w:hAnsi="Calibri" w:cs="Calibri"/>
                <w:sz w:val="22"/>
              </w:rPr>
              <w:t>Bug, Mockito, JIRA,</w:t>
            </w:r>
            <w:r w:rsidRPr="00650814" w:rsidR="00672F41">
              <w:rPr>
                <w:rFonts w:ascii="Calibri" w:hAnsi="Calibri" w:cs="Calibri"/>
                <w:sz w:val="22"/>
              </w:rPr>
              <w:t xml:space="preserve"> </w:t>
            </w:r>
            <w:r w:rsidRPr="00650814">
              <w:rPr>
                <w:rFonts w:ascii="Calibri" w:hAnsi="Calibri" w:cs="Calibri"/>
                <w:sz w:val="22"/>
              </w:rPr>
              <w:t>Confluence</w:t>
            </w:r>
          </w:p>
          <w:p w:rsidR="00650814" w:rsidP="00650814" w14:paraId="066D29BA" w14:textId="77777777">
            <w:pPr>
              <w:pStyle w:val="ListParagraph"/>
              <w:numPr>
                <w:ilvl w:val="0"/>
                <w:numId w:val="19"/>
              </w:numPr>
              <w:suppressAutoHyphens/>
              <w:rPr>
                <w:rFonts w:ascii="Calibri" w:hAnsi="Calibri" w:cs="Calibri"/>
                <w:sz w:val="22"/>
              </w:rPr>
            </w:pPr>
            <w:r w:rsidRPr="00650814">
              <w:rPr>
                <w:rFonts w:ascii="Calibri" w:hAnsi="Calibri" w:cs="Calibri"/>
                <w:b/>
                <w:bCs/>
                <w:sz w:val="22"/>
              </w:rPr>
              <w:t>Application Servers:</w:t>
            </w:r>
            <w:r w:rsidRPr="00650814">
              <w:rPr>
                <w:rFonts w:ascii="Calibri" w:hAnsi="Calibri" w:cs="Calibri"/>
                <w:sz w:val="22"/>
              </w:rPr>
              <w:t xml:space="preserve"> Apache Tomcat, JBoss, WebSphere </w:t>
            </w:r>
          </w:p>
          <w:p w:rsidR="008D4A61" w:rsidP="008D4A61" w14:paraId="1F82732D" w14:textId="77777777">
            <w:pPr>
              <w:pStyle w:val="ListParagraph"/>
              <w:numPr>
                <w:ilvl w:val="0"/>
                <w:numId w:val="19"/>
              </w:numPr>
              <w:suppressAutoHyphens/>
              <w:rPr>
                <w:rFonts w:ascii="Calibri" w:hAnsi="Calibri" w:cs="Calibri"/>
                <w:sz w:val="22"/>
              </w:rPr>
            </w:pPr>
            <w:r w:rsidRPr="00650814">
              <w:rPr>
                <w:rFonts w:ascii="Calibri" w:hAnsi="Calibri" w:cs="Calibri"/>
                <w:b/>
                <w:bCs/>
                <w:sz w:val="22"/>
              </w:rPr>
              <w:t>Web Technologies:</w:t>
            </w:r>
            <w:r w:rsidRPr="00650814">
              <w:rPr>
                <w:rFonts w:ascii="Calibri" w:hAnsi="Calibri" w:cs="Calibri"/>
                <w:sz w:val="22"/>
              </w:rPr>
              <w:t xml:space="preserve"> HTML, Servlets, RESTful Web Services (Jersey Client)</w:t>
            </w:r>
          </w:p>
          <w:p w:rsidR="003B4AF1" w:rsidRPr="00F901CA" w:rsidP="00F901CA" w14:paraId="7A865D9A" w14:textId="15B6F415">
            <w:pPr>
              <w:pStyle w:val="ListParagraph"/>
              <w:numPr>
                <w:ilvl w:val="0"/>
                <w:numId w:val="19"/>
              </w:numPr>
              <w:suppressAutoHyphens/>
              <w:rPr>
                <w:rFonts w:ascii="Calibri" w:hAnsi="Calibri" w:cs="Calibri"/>
                <w:sz w:val="22"/>
              </w:rPr>
            </w:pPr>
            <w:r w:rsidRPr="008D4A61">
              <w:rPr>
                <w:rFonts w:ascii="Calibri" w:hAnsi="Calibri" w:cs="Calibri"/>
                <w:b/>
                <w:bCs/>
                <w:sz w:val="22"/>
              </w:rPr>
              <w:t>CI/CD Tools:</w:t>
            </w:r>
            <w:r w:rsidRPr="008D4A61">
              <w:rPr>
                <w:rFonts w:ascii="Calibri" w:hAnsi="Calibri" w:cs="Calibri"/>
                <w:b/>
                <w:sz w:val="22"/>
              </w:rPr>
              <w:t xml:space="preserve"> </w:t>
            </w:r>
            <w:r w:rsidRPr="008D4A61">
              <w:rPr>
                <w:rFonts w:ascii="Calibri" w:hAnsi="Calibri" w:cs="Calibri"/>
                <w:bCs/>
                <w:sz w:val="22"/>
              </w:rPr>
              <w:t>Jenkins, Team City and U-Deploy and RLM deployment.</w:t>
            </w:r>
          </w:p>
          <w:p w:rsidR="00161885" w:rsidP="00161885" w14:paraId="5CDD3CC1" w14:textId="77777777">
            <w:pPr>
              <w:rPr>
                <w:rFonts w:ascii="Times New Roman" w:hAnsi="Times New Roman" w:cs="Times New Roman"/>
                <w:sz w:val="20"/>
                <w:szCs w:val="20"/>
              </w:rPr>
            </w:pPr>
            <w:r>
              <w:rPr>
                <w:noProof/>
              </w:rPr>
              <mc:AlternateContent>
                <mc:Choice Requires="wps">
                  <w:drawing>
                    <wp:anchor distT="0" distB="0" distL="114300" distR="114300" simplePos="0" relativeHeight="251672576" behindDoc="0" locked="0" layoutInCell="1" allowOverlap="1">
                      <wp:simplePos x="0" y="0"/>
                      <wp:positionH relativeFrom="column">
                        <wp:posOffset>-149225</wp:posOffset>
                      </wp:positionH>
                      <wp:positionV relativeFrom="paragraph">
                        <wp:posOffset>60325</wp:posOffset>
                      </wp:positionV>
                      <wp:extent cx="2387600" cy="0"/>
                      <wp:effectExtent l="0" t="0" r="0" b="0"/>
                      <wp:wrapNone/>
                      <wp:docPr id="6" name="Straight Connector 6"/>
                      <wp:cNvGraphicFramePr/>
                      <a:graphic xmlns:a="http://schemas.openxmlformats.org/drawingml/2006/main">
                        <a:graphicData uri="http://schemas.microsoft.com/office/word/2010/wordprocessingShape">
                          <wps:wsp xmlns:wps="http://schemas.microsoft.com/office/word/2010/wordprocessingShape">
                            <wps:cNvCnPr/>
                            <wps:spPr>
                              <a:xfrm>
                                <a:off x="0" y="0"/>
                                <a:ext cx="2387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33" style="mso-height-percent:0;mso-height-relative:margin;mso-width-percent:0;mso-width-relative:margin;mso-wrap-distance-bottom:0;mso-wrap-distance-left:9pt;mso-wrap-distance-right:9pt;mso-wrap-distance-top:0;mso-wrap-style:square;position:absolute;visibility:visible;z-index:251673600" from="-11.75pt,4.75pt" to="176.25pt,4.75pt" strokecolor="#94b6d2" strokeweight="0.5pt">
                      <v:stroke joinstyle="miter"/>
                    </v:line>
                  </w:pict>
                </mc:Fallback>
              </mc:AlternateContent>
            </w:r>
          </w:p>
          <w:p w:rsidR="003B4AF1" w:rsidP="00885793" w14:paraId="65DE3B6F" w14:textId="77777777">
            <w:pPr>
              <w:tabs>
                <w:tab w:val="right" w:pos="10224"/>
              </w:tabs>
              <w:suppressAutoHyphens/>
              <w:autoSpaceDE w:val="0"/>
              <w:jc w:val="both"/>
              <w:rPr>
                <w:rFonts w:ascii="Calibri" w:hAnsi="Calibri" w:cs="Calibri"/>
                <w:color w:val="0070C0"/>
                <w:sz w:val="22"/>
              </w:rPr>
            </w:pPr>
          </w:p>
          <w:p w:rsidR="00F901CA" w:rsidP="00885793" w14:paraId="6455748B" w14:textId="77777777">
            <w:pPr>
              <w:tabs>
                <w:tab w:val="right" w:pos="10224"/>
              </w:tabs>
              <w:suppressAutoHyphens/>
              <w:autoSpaceDE w:val="0"/>
              <w:jc w:val="both"/>
              <w:rPr>
                <w:rFonts w:ascii="Calibri" w:hAnsi="Calibri" w:cs="Calibri"/>
                <w:color w:val="0070C0"/>
                <w:sz w:val="22"/>
              </w:rPr>
            </w:pPr>
          </w:p>
          <w:p w:rsidR="00F901CA" w:rsidP="00885793" w14:paraId="63FC4FD6" w14:textId="77777777">
            <w:pPr>
              <w:tabs>
                <w:tab w:val="right" w:pos="10224"/>
              </w:tabs>
              <w:suppressAutoHyphens/>
              <w:autoSpaceDE w:val="0"/>
              <w:jc w:val="both"/>
              <w:rPr>
                <w:rFonts w:ascii="Calibri" w:hAnsi="Calibri" w:cs="Calibri"/>
                <w:color w:val="0070C0"/>
                <w:sz w:val="22"/>
              </w:rPr>
            </w:pPr>
          </w:p>
          <w:p w:rsidR="00F901CA" w:rsidP="00885793" w14:paraId="62DC9116" w14:textId="77777777">
            <w:pPr>
              <w:tabs>
                <w:tab w:val="right" w:pos="10224"/>
              </w:tabs>
              <w:suppressAutoHyphens/>
              <w:autoSpaceDE w:val="0"/>
              <w:jc w:val="both"/>
              <w:rPr>
                <w:rFonts w:ascii="Calibri" w:hAnsi="Calibri" w:cs="Calibri"/>
                <w:color w:val="0070C0"/>
                <w:sz w:val="22"/>
              </w:rPr>
            </w:pPr>
          </w:p>
          <w:p w:rsidR="00F901CA" w:rsidRPr="00885793" w:rsidP="00885793" w14:paraId="7C04F890" w14:textId="77777777">
            <w:pPr>
              <w:tabs>
                <w:tab w:val="right" w:pos="10224"/>
              </w:tabs>
              <w:suppressAutoHyphens/>
              <w:autoSpaceDE w:val="0"/>
              <w:jc w:val="both"/>
              <w:rPr>
                <w:rFonts w:ascii="Calibri" w:hAnsi="Calibri" w:cs="Calibri"/>
                <w:color w:val="0070C0"/>
                <w:sz w:val="22"/>
              </w:rPr>
            </w:pPr>
          </w:p>
          <w:p w:rsidR="005743B9" w:rsidP="005743B9" w14:paraId="49B63721" w14:textId="77777777">
            <w:pPr>
              <w:rPr>
                <w:rFonts w:ascii="Times New Roman" w:hAnsi="Times New Roman" w:cs="Times New Roman"/>
                <w:sz w:val="20"/>
                <w:szCs w:val="20"/>
              </w:rPr>
            </w:pPr>
            <w:r w:rsidRPr="002335A1">
              <w:rPr>
                <w:b/>
                <w:bCs/>
                <w:sz w:val="24"/>
                <w:szCs w:val="24"/>
              </w:rPr>
              <w:t>Domains</w:t>
            </w:r>
            <w:r>
              <w:rPr>
                <w:rFonts w:ascii="Times New Roman" w:hAnsi="Times New Roman" w:cs="Times New Roman"/>
                <w:sz w:val="20"/>
                <w:szCs w:val="20"/>
              </w:rPr>
              <w:t>:</w:t>
            </w:r>
          </w:p>
          <w:p w:rsidR="005743B9" w:rsidRPr="00D105A1" w:rsidP="00EE15A3" w14:paraId="6E6DD4D7" w14:textId="0D0B943D">
            <w:pPr>
              <w:pStyle w:val="ListParagraph"/>
              <w:numPr>
                <w:ilvl w:val="0"/>
                <w:numId w:val="7"/>
              </w:numPr>
              <w:rPr>
                <w:rFonts w:ascii="Calibri" w:hAnsi="Calibri" w:cs="Calibri"/>
                <w:bCs/>
                <w:sz w:val="22"/>
              </w:rPr>
            </w:pPr>
            <w:r w:rsidRPr="00D105A1">
              <w:rPr>
                <w:rFonts w:ascii="Calibri" w:hAnsi="Calibri" w:cs="Calibri"/>
                <w:bCs/>
                <w:sz w:val="22"/>
              </w:rPr>
              <w:t>Banking</w:t>
            </w:r>
            <w:r w:rsidR="0099570A">
              <w:rPr>
                <w:rFonts w:ascii="Calibri" w:hAnsi="Calibri" w:cs="Calibri"/>
                <w:bCs/>
                <w:sz w:val="22"/>
              </w:rPr>
              <w:t>/Loan Products</w:t>
            </w:r>
          </w:p>
          <w:p w:rsidR="005743B9" w:rsidRPr="00D105A1" w:rsidP="00EE15A3" w14:paraId="068B2383" w14:textId="77777777">
            <w:pPr>
              <w:pStyle w:val="ListParagraph"/>
              <w:numPr>
                <w:ilvl w:val="0"/>
                <w:numId w:val="7"/>
              </w:numPr>
              <w:rPr>
                <w:rFonts w:ascii="Calibri" w:hAnsi="Calibri" w:cs="Calibri"/>
                <w:bCs/>
                <w:sz w:val="22"/>
              </w:rPr>
            </w:pPr>
            <w:r w:rsidRPr="00D105A1">
              <w:rPr>
                <w:rFonts w:ascii="Calibri" w:hAnsi="Calibri" w:cs="Calibri"/>
                <w:bCs/>
                <w:sz w:val="22"/>
              </w:rPr>
              <w:t>BI Products</w:t>
            </w:r>
          </w:p>
          <w:p w:rsidR="005743B9" w:rsidP="00EE15A3" w14:paraId="22DDFF2E" w14:textId="77777777">
            <w:pPr>
              <w:pStyle w:val="ListParagraph"/>
              <w:numPr>
                <w:ilvl w:val="0"/>
                <w:numId w:val="7"/>
              </w:numPr>
              <w:rPr>
                <w:rFonts w:ascii="Calibri" w:hAnsi="Calibri" w:cs="Calibri"/>
                <w:bCs/>
                <w:sz w:val="22"/>
              </w:rPr>
            </w:pPr>
            <w:r w:rsidRPr="00D105A1">
              <w:rPr>
                <w:rFonts w:ascii="Calibri" w:hAnsi="Calibri" w:cs="Calibri"/>
                <w:bCs/>
                <w:sz w:val="22"/>
              </w:rPr>
              <w:t>Hospital</w:t>
            </w:r>
          </w:p>
          <w:p w:rsidR="00161885" w:rsidRPr="00D105A1" w:rsidP="00161885" w14:paraId="3A757F0E" w14:textId="77777777">
            <w:pPr>
              <w:pStyle w:val="ListParagraph"/>
              <w:rPr>
                <w:rFonts w:ascii="Calibri" w:hAnsi="Calibri" w:cs="Calibri"/>
                <w:bCs/>
                <w:sz w:val="22"/>
              </w:rPr>
            </w:pPr>
          </w:p>
          <w:p w:rsidR="00161885" w:rsidP="00161885" w14:paraId="6702A54B" w14:textId="77777777">
            <w:pPr>
              <w:rPr>
                <w:rFonts w:ascii="Times New Roman" w:hAnsi="Times New Roman" w:cs="Times New Roman"/>
                <w:sz w:val="20"/>
                <w:szCs w:val="20"/>
              </w:rPr>
            </w:pPr>
            <w:r>
              <w:rPr>
                <w:noProof/>
              </w:rPr>
              <mc:AlternateContent>
                <mc:Choice Requires="wps">
                  <w:drawing>
                    <wp:anchor distT="0" distB="0" distL="114300" distR="114300" simplePos="0" relativeHeight="251674624" behindDoc="0" locked="0" layoutInCell="1" allowOverlap="1">
                      <wp:simplePos x="0" y="0"/>
                      <wp:positionH relativeFrom="column">
                        <wp:posOffset>-149225</wp:posOffset>
                      </wp:positionH>
                      <wp:positionV relativeFrom="paragraph">
                        <wp:posOffset>60325</wp:posOffset>
                      </wp:positionV>
                      <wp:extent cx="2387600" cy="0"/>
                      <wp:effectExtent l="0" t="0" r="0" b="0"/>
                      <wp:wrapNone/>
                      <wp:docPr id="7" name="Straight Connector 7"/>
                      <wp:cNvGraphicFramePr/>
                      <a:graphic xmlns:a="http://schemas.openxmlformats.org/drawingml/2006/main">
                        <a:graphicData uri="http://schemas.microsoft.com/office/word/2010/wordprocessingShape">
                          <wps:wsp xmlns:wps="http://schemas.microsoft.com/office/word/2010/wordprocessingShape">
                            <wps:cNvCnPr/>
                            <wps:spPr>
                              <a:xfrm>
                                <a:off x="0" y="0"/>
                                <a:ext cx="2387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34" style="mso-height-percent:0;mso-height-relative:margin;mso-width-percent:0;mso-width-relative:margin;mso-wrap-distance-bottom:0;mso-wrap-distance-left:9pt;mso-wrap-distance-right:9pt;mso-wrap-distance-top:0;mso-wrap-style:square;position:absolute;visibility:visible;z-index:251675648" from="-11.75pt,4.75pt" to="176.25pt,4.75pt" strokecolor="#94b6d2" strokeweight="0.5pt">
                      <v:stroke joinstyle="miter"/>
                    </v:line>
                  </w:pict>
                </mc:Fallback>
              </mc:AlternateContent>
            </w:r>
          </w:p>
          <w:p w:rsidR="00672F41" w:rsidRPr="00885793" w:rsidP="00672F41" w14:paraId="6678C955" w14:textId="77777777">
            <w:pPr>
              <w:tabs>
                <w:tab w:val="right" w:pos="10224"/>
              </w:tabs>
              <w:suppressAutoHyphens/>
              <w:autoSpaceDE w:val="0"/>
              <w:jc w:val="both"/>
              <w:rPr>
                <w:rFonts w:ascii="Calibri" w:hAnsi="Calibri" w:cs="Calibri"/>
                <w:color w:val="0070C0"/>
                <w:sz w:val="22"/>
              </w:rPr>
            </w:pPr>
          </w:p>
          <w:p w:rsidR="00672F41" w:rsidP="00672F41" w14:paraId="42D0AC47" w14:textId="5FAD9F7F">
            <w:pPr>
              <w:rPr>
                <w:rFonts w:ascii="Times New Roman" w:hAnsi="Times New Roman" w:cs="Times New Roman"/>
                <w:sz w:val="20"/>
                <w:szCs w:val="20"/>
              </w:rPr>
            </w:pPr>
            <w:r>
              <w:rPr>
                <w:b/>
                <w:bCs/>
                <w:sz w:val="24"/>
                <w:szCs w:val="24"/>
              </w:rPr>
              <w:t>Personal Skills</w:t>
            </w:r>
            <w:r>
              <w:rPr>
                <w:rFonts w:ascii="Times New Roman" w:hAnsi="Times New Roman" w:cs="Times New Roman"/>
                <w:sz w:val="20"/>
                <w:szCs w:val="20"/>
              </w:rPr>
              <w:t>:</w:t>
            </w:r>
          </w:p>
          <w:p w:rsidR="00672F41" w:rsidRPr="00D105A1" w:rsidP="00672F41" w14:paraId="5A6DF6EF" w14:textId="6B294482">
            <w:pPr>
              <w:pStyle w:val="ListParagraph"/>
              <w:numPr>
                <w:ilvl w:val="0"/>
                <w:numId w:val="7"/>
              </w:numPr>
              <w:rPr>
                <w:rFonts w:ascii="Calibri" w:hAnsi="Calibri" w:cs="Calibri"/>
                <w:bCs/>
                <w:sz w:val="22"/>
              </w:rPr>
            </w:pPr>
            <w:r w:rsidRPr="00D105A1">
              <w:rPr>
                <w:rFonts w:ascii="Calibri" w:hAnsi="Calibri" w:cs="Calibri"/>
                <w:bCs/>
                <w:sz w:val="22"/>
              </w:rPr>
              <w:t>Good Team Player</w:t>
            </w:r>
          </w:p>
          <w:p w:rsidR="00672F41" w:rsidRPr="00D105A1" w:rsidP="00672F41" w14:paraId="47A7122E" w14:textId="59A6405F">
            <w:pPr>
              <w:pStyle w:val="ListParagraph"/>
              <w:numPr>
                <w:ilvl w:val="0"/>
                <w:numId w:val="7"/>
              </w:numPr>
              <w:rPr>
                <w:rFonts w:ascii="Calibri" w:hAnsi="Calibri" w:cs="Calibri"/>
                <w:bCs/>
                <w:sz w:val="22"/>
              </w:rPr>
            </w:pPr>
            <w:r w:rsidRPr="00D105A1">
              <w:rPr>
                <w:rFonts w:ascii="Calibri" w:hAnsi="Calibri" w:cs="Calibri"/>
                <w:bCs/>
                <w:sz w:val="22"/>
              </w:rPr>
              <w:t>Multi-Tasking</w:t>
            </w:r>
          </w:p>
          <w:p w:rsidR="00672F41" w:rsidRPr="00D105A1" w:rsidP="00672F41" w14:paraId="5DBDA12C" w14:textId="2E2FC939">
            <w:pPr>
              <w:pStyle w:val="ListParagraph"/>
              <w:numPr>
                <w:ilvl w:val="0"/>
                <w:numId w:val="7"/>
              </w:numPr>
              <w:rPr>
                <w:rFonts w:ascii="Calibri" w:hAnsi="Calibri" w:cs="Calibri"/>
                <w:bCs/>
                <w:sz w:val="22"/>
              </w:rPr>
            </w:pPr>
            <w:r w:rsidRPr="00D105A1">
              <w:rPr>
                <w:rFonts w:ascii="Calibri" w:hAnsi="Calibri" w:cs="Calibri"/>
                <w:bCs/>
                <w:sz w:val="22"/>
              </w:rPr>
              <w:t>Efficient Communicator</w:t>
            </w:r>
          </w:p>
          <w:p w:rsidR="00672F41" w:rsidRPr="00D105A1" w:rsidP="00672F41" w14:paraId="6F714301" w14:textId="1D4A960F">
            <w:pPr>
              <w:pStyle w:val="ListParagraph"/>
              <w:numPr>
                <w:ilvl w:val="0"/>
                <w:numId w:val="7"/>
              </w:numPr>
              <w:rPr>
                <w:rFonts w:ascii="Calibri" w:hAnsi="Calibri" w:cs="Calibri"/>
                <w:bCs/>
                <w:sz w:val="22"/>
              </w:rPr>
            </w:pPr>
            <w:r w:rsidRPr="00D105A1">
              <w:rPr>
                <w:rFonts w:ascii="Calibri" w:hAnsi="Calibri" w:cs="Calibri"/>
                <w:bCs/>
                <w:sz w:val="22"/>
              </w:rPr>
              <w:t>Fast Learner</w:t>
            </w:r>
          </w:p>
          <w:p w:rsidR="000C180D" w:rsidP="00672F41" w14:paraId="23593471" w14:textId="17EE1F1C">
            <w:pPr>
              <w:pStyle w:val="ListParagraph"/>
              <w:numPr>
                <w:ilvl w:val="0"/>
                <w:numId w:val="7"/>
              </w:numPr>
              <w:rPr>
                <w:rFonts w:ascii="Calibri" w:hAnsi="Calibri" w:cs="Calibri"/>
                <w:bCs/>
                <w:sz w:val="22"/>
              </w:rPr>
            </w:pPr>
            <w:r w:rsidRPr="00D105A1">
              <w:rPr>
                <w:rFonts w:ascii="Calibri" w:hAnsi="Calibri" w:cs="Calibri"/>
                <w:bCs/>
                <w:sz w:val="22"/>
              </w:rPr>
              <w:t>Analytical and good observer.</w:t>
            </w:r>
          </w:p>
          <w:p w:rsidR="00161885" w:rsidP="00161885" w14:paraId="4E1418A4" w14:textId="77777777">
            <w:pPr>
              <w:pStyle w:val="ListParagraph"/>
              <w:rPr>
                <w:rFonts w:ascii="Calibri" w:hAnsi="Calibri" w:cs="Calibri"/>
                <w:bCs/>
                <w:sz w:val="22"/>
              </w:rPr>
            </w:pPr>
          </w:p>
          <w:p w:rsidR="00161885" w:rsidP="00161885" w14:paraId="5BAA5290" w14:textId="77777777">
            <w:pPr>
              <w:rPr>
                <w:rFonts w:ascii="Times New Roman" w:hAnsi="Times New Roman" w:cs="Times New Roman"/>
                <w:sz w:val="20"/>
                <w:szCs w:val="20"/>
              </w:rPr>
            </w:pPr>
            <w:r>
              <w:rPr>
                <w:noProof/>
              </w:rPr>
              <mc:AlternateContent>
                <mc:Choice Requires="wps">
                  <w:drawing>
                    <wp:anchor distT="0" distB="0" distL="114300" distR="114300" simplePos="0" relativeHeight="251676672" behindDoc="0" locked="0" layoutInCell="1" allowOverlap="1">
                      <wp:simplePos x="0" y="0"/>
                      <wp:positionH relativeFrom="column">
                        <wp:posOffset>-149225</wp:posOffset>
                      </wp:positionH>
                      <wp:positionV relativeFrom="paragraph">
                        <wp:posOffset>60325</wp:posOffset>
                      </wp:positionV>
                      <wp:extent cx="2387600" cy="0"/>
                      <wp:effectExtent l="0" t="0" r="0" b="0"/>
                      <wp:wrapNone/>
                      <wp:docPr id="8" name="Straight Connector 8"/>
                      <wp:cNvGraphicFramePr/>
                      <a:graphic xmlns:a="http://schemas.openxmlformats.org/drawingml/2006/main">
                        <a:graphicData uri="http://schemas.microsoft.com/office/word/2010/wordprocessingShape">
                          <wps:wsp xmlns:wps="http://schemas.microsoft.com/office/word/2010/wordprocessingShape">
                            <wps:cNvCnPr/>
                            <wps:spPr>
                              <a:xfrm>
                                <a:off x="0" y="0"/>
                                <a:ext cx="2387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35" style="mso-height-percent:0;mso-height-relative:margin;mso-width-percent:0;mso-width-relative:margin;mso-wrap-distance-bottom:0;mso-wrap-distance-left:9pt;mso-wrap-distance-right:9pt;mso-wrap-distance-top:0;mso-wrap-style:square;position:absolute;visibility:visible;z-index:251677696" from="-11.75pt,4.75pt" to="176.25pt,4.75pt" strokecolor="#94b6d2" strokeweight="0.5pt">
                      <v:stroke joinstyle="miter"/>
                    </v:line>
                  </w:pict>
                </mc:Fallback>
              </mc:AlternateContent>
            </w:r>
          </w:p>
          <w:p w:rsidR="00161885" w:rsidRPr="00161885" w:rsidP="00161885" w14:paraId="4FDAF26D" w14:textId="77777777">
            <w:pPr>
              <w:rPr>
                <w:rFonts w:ascii="Calibri" w:hAnsi="Calibri" w:cs="Calibri"/>
                <w:bCs/>
                <w:sz w:val="22"/>
              </w:rPr>
            </w:pPr>
          </w:p>
          <w:p w:rsidR="005C7E8A" w:rsidRPr="00EC1E7D" w:rsidP="00EC1E7D" w14:paraId="68E6B3DA" w14:textId="1B5130C1">
            <w:pPr>
              <w:rPr>
                <w:rFonts w:ascii="Times New Roman" w:hAnsi="Times New Roman" w:cs="Times New Roman"/>
                <w:sz w:val="20"/>
                <w:szCs w:val="20"/>
              </w:rPr>
            </w:pPr>
            <w:r>
              <w:rPr>
                <w:b/>
                <w:bCs/>
                <w:sz w:val="24"/>
                <w:szCs w:val="24"/>
              </w:rPr>
              <w:t xml:space="preserve">Other </w:t>
            </w:r>
            <w:r>
              <w:rPr>
                <w:b/>
                <w:bCs/>
                <w:sz w:val="24"/>
                <w:szCs w:val="24"/>
              </w:rPr>
              <w:t>Details</w:t>
            </w:r>
            <w:r>
              <w:rPr>
                <w:rFonts w:ascii="Times New Roman" w:hAnsi="Times New Roman" w:cs="Times New Roman"/>
                <w:sz w:val="20"/>
                <w:szCs w:val="20"/>
              </w:rPr>
              <w:t>:</w:t>
            </w:r>
          </w:p>
          <w:p w:rsidR="005C7E8A" w:rsidRPr="00D105A1" w:rsidP="005C7E8A" w14:paraId="669E4810" w14:textId="77777777">
            <w:pPr>
              <w:pStyle w:val="ListParagraph"/>
              <w:numPr>
                <w:ilvl w:val="0"/>
                <w:numId w:val="17"/>
              </w:numPr>
              <w:rPr>
                <w:rFonts w:ascii="Calibri" w:hAnsi="Calibri" w:cs="Calibri"/>
                <w:bCs/>
                <w:sz w:val="22"/>
              </w:rPr>
            </w:pPr>
            <w:r w:rsidRPr="00D105A1">
              <w:rPr>
                <w:rFonts w:ascii="Calibri" w:hAnsi="Calibri" w:cs="Calibri"/>
                <w:bCs/>
                <w:sz w:val="22"/>
              </w:rPr>
              <w:t>Nationality – Indian</w:t>
            </w:r>
          </w:p>
          <w:p w:rsidR="005C7E8A" w:rsidRPr="00D105A1" w:rsidP="005C7E8A" w14:paraId="3E5F7755" w14:textId="77777777">
            <w:pPr>
              <w:pStyle w:val="ListParagraph"/>
              <w:numPr>
                <w:ilvl w:val="0"/>
                <w:numId w:val="17"/>
              </w:numPr>
              <w:rPr>
                <w:rFonts w:ascii="Calibri" w:hAnsi="Calibri" w:cs="Calibri"/>
                <w:bCs/>
                <w:sz w:val="22"/>
              </w:rPr>
            </w:pPr>
            <w:r w:rsidRPr="00D105A1">
              <w:rPr>
                <w:rFonts w:ascii="Calibri" w:hAnsi="Calibri" w:cs="Calibri"/>
                <w:bCs/>
                <w:sz w:val="22"/>
              </w:rPr>
              <w:t>DOB – 05-NOV-1991</w:t>
            </w:r>
          </w:p>
          <w:p w:rsidR="005C7E8A" w:rsidRPr="00D105A1" w:rsidP="005C7E8A" w14:paraId="06901388" w14:textId="77777777">
            <w:pPr>
              <w:pStyle w:val="ListParagraph"/>
              <w:numPr>
                <w:ilvl w:val="0"/>
                <w:numId w:val="17"/>
              </w:numPr>
              <w:rPr>
                <w:rFonts w:ascii="Calibri" w:hAnsi="Calibri" w:cs="Calibri"/>
                <w:bCs/>
                <w:sz w:val="22"/>
              </w:rPr>
            </w:pPr>
            <w:r w:rsidRPr="00D105A1">
              <w:rPr>
                <w:rFonts w:ascii="Calibri" w:hAnsi="Calibri" w:cs="Calibri"/>
                <w:bCs/>
                <w:sz w:val="22"/>
              </w:rPr>
              <w:t xml:space="preserve">Languages Known - English &amp; Hindi. </w:t>
            </w:r>
          </w:p>
          <w:p w:rsidR="000B1D47" w:rsidRPr="00D105A1" w:rsidP="005C7E8A" w14:paraId="4868B2F0" w14:textId="046A8C2B">
            <w:pPr>
              <w:pStyle w:val="ListParagraph"/>
              <w:numPr>
                <w:ilvl w:val="0"/>
                <w:numId w:val="17"/>
              </w:numPr>
              <w:rPr>
                <w:rFonts w:ascii="Calibri" w:hAnsi="Calibri" w:cs="Calibri"/>
                <w:bCs/>
                <w:sz w:val="22"/>
              </w:rPr>
            </w:pPr>
            <w:r w:rsidRPr="00D105A1">
              <w:rPr>
                <w:rFonts w:ascii="Calibri" w:hAnsi="Calibri" w:cs="Calibri"/>
                <w:bCs/>
                <w:sz w:val="22"/>
              </w:rPr>
              <w:t>Current City - Hyderabad</w:t>
            </w:r>
          </w:p>
          <w:p w:rsidR="000B1D47" w:rsidRPr="000B1D47" w:rsidP="000B1D47" w14:paraId="67720D05" w14:textId="77777777">
            <w:pPr>
              <w:tabs>
                <w:tab w:val="right" w:pos="10224"/>
              </w:tabs>
              <w:suppressAutoHyphens/>
              <w:autoSpaceDE w:val="0"/>
              <w:jc w:val="both"/>
              <w:rPr>
                <w:rFonts w:ascii="Calibri" w:hAnsi="Calibri" w:cs="Calibri"/>
                <w:color w:val="0070C0"/>
                <w:sz w:val="22"/>
              </w:rPr>
            </w:pPr>
          </w:p>
          <w:p w:rsidR="000B1D47" w:rsidRPr="002335A1" w:rsidP="00F4710D" w14:paraId="75CC45A4" w14:textId="42CDACFC">
            <w:pPr>
              <w:pStyle w:val="ListParagraph"/>
              <w:tabs>
                <w:tab w:val="right" w:pos="10224"/>
              </w:tabs>
              <w:suppressAutoHyphens/>
              <w:autoSpaceDE w:val="0"/>
              <w:contextualSpacing w:val="0"/>
              <w:jc w:val="both"/>
              <w:rPr>
                <w:rFonts w:ascii="Calibri" w:hAnsi="Calibri" w:cs="Calibri"/>
                <w:color w:val="0070C0"/>
                <w:sz w:val="22"/>
              </w:rPr>
            </w:pPr>
          </w:p>
        </w:tc>
        <w:tc>
          <w:tcPr>
            <w:tcW w:w="250" w:type="dxa"/>
          </w:tcPr>
          <w:p w:rsidR="001B2ABD" w:rsidP="00F4710D" w14:paraId="3898992B" w14:textId="77777777">
            <w:pPr>
              <w:tabs>
                <w:tab w:val="left" w:pos="990"/>
              </w:tabs>
            </w:pPr>
          </w:p>
        </w:tc>
        <w:tc>
          <w:tcPr>
            <w:tcW w:w="6470" w:type="dxa"/>
            <w:vAlign w:val="bottom"/>
          </w:tcPr>
          <w:p w:rsidR="001B2ABD" w:rsidRPr="009707AD" w:rsidP="00F4710D" w14:paraId="5138D25F" w14:textId="25CC583B">
            <w:pPr>
              <w:pStyle w:val="Title"/>
              <w:rPr>
                <w:sz w:val="56"/>
                <w:szCs w:val="56"/>
              </w:rPr>
            </w:pPr>
            <w:r w:rsidRPr="009707AD">
              <w:rPr>
                <w:sz w:val="56"/>
                <w:szCs w:val="56"/>
              </w:rPr>
              <w:t>Rohit Kumar</w:t>
            </w:r>
            <w:r w:rsidR="001909EE">
              <w:rPr>
                <w:noProof/>
                <w:sz w:val="56"/>
                <w:szCs w:val="56"/>
              </w:rPr>
              <w:t xml:space="preserve">     </w:t>
            </w:r>
            <w:r w:rsidR="001909EE">
              <w:rPr>
                <w:noProof/>
                <w:sz w:val="56"/>
                <w:szCs w:val="56"/>
              </w:rPr>
              <w:drawing>
                <wp:inline distT="0" distB="0" distL="0" distR="0">
                  <wp:extent cx="1064029" cy="1064029"/>
                  <wp:effectExtent l="0" t="0" r="317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23539" name="Picture 9"/>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a:xfrm>
                            <a:off x="0" y="0"/>
                            <a:ext cx="1074572" cy="1074572"/>
                          </a:xfrm>
                          <a:prstGeom prst="rect">
                            <a:avLst/>
                          </a:prstGeom>
                        </pic:spPr>
                      </pic:pic>
                    </a:graphicData>
                  </a:graphic>
                </wp:inline>
              </w:drawing>
            </w:r>
          </w:p>
          <w:p w:rsidR="001B2ABD" w:rsidP="00F4710D" w14:paraId="0BEB78DB" w14:textId="3E34B33E">
            <w:pPr>
              <w:pStyle w:val="Heading2"/>
            </w:pPr>
            <w:r>
              <w:t>SR.</w:t>
            </w:r>
            <w:r w:rsidR="009707AD">
              <w:t xml:space="preserve"> Lead </w:t>
            </w:r>
            <w:r>
              <w:t xml:space="preserve">SOFTWARE ENGINEER </w:t>
            </w:r>
            <w:r w:rsidR="009707AD">
              <w:t>(Java Developer)</w:t>
            </w:r>
          </w:p>
          <w:p w:rsidR="009707AD" w:rsidRPr="004D0488" w:rsidP="00F4710D" w14:paraId="63882413" w14:textId="77777777">
            <w:pPr>
              <w:rPr>
                <w:sz w:val="24"/>
                <w:szCs w:val="24"/>
              </w:rPr>
            </w:pPr>
          </w:p>
          <w:p w:rsidR="009707AD" w:rsidRPr="004D0488" w:rsidP="00F4710D" w14:paraId="78DCE7C8" w14:textId="77777777">
            <w:pPr>
              <w:rPr>
                <w:b/>
                <w:bCs/>
                <w:sz w:val="24"/>
                <w:szCs w:val="24"/>
              </w:rPr>
            </w:pPr>
            <w:r w:rsidRPr="004D0488">
              <w:rPr>
                <w:b/>
                <w:bCs/>
                <w:sz w:val="24"/>
                <w:szCs w:val="24"/>
              </w:rPr>
              <w:t xml:space="preserve">Carrier Brief: </w:t>
            </w:r>
          </w:p>
          <w:p w:rsidR="009707AD" w:rsidRPr="004D0488" w:rsidP="00F4710D" w14:paraId="4DB4DFA9" w14:textId="77777777">
            <w:pPr>
              <w:rPr>
                <w:sz w:val="24"/>
                <w:szCs w:val="24"/>
              </w:rPr>
            </w:pPr>
            <w:r w:rsidRPr="004D0488">
              <w:rPr>
                <w:sz w:val="24"/>
                <w:szCs w:val="24"/>
              </w:rPr>
              <w:t xml:space="preserve"> </w:t>
            </w:r>
          </w:p>
          <w:p w:rsidR="00C546F5" w:rsidP="00F4710D" w14:paraId="2EF547EA" w14:textId="1B74904A">
            <w:pPr>
              <w:rPr>
                <w:sz w:val="24"/>
                <w:szCs w:val="24"/>
              </w:rPr>
            </w:pPr>
            <w:r w:rsidRPr="004D0488">
              <w:rPr>
                <w:sz w:val="24"/>
                <w:szCs w:val="24"/>
              </w:rPr>
              <w:t xml:space="preserve">Experienced Java Developer with 10+ years of experience participating in all aspects of software development life cycle, which includes estimating, technical </w:t>
            </w:r>
            <w:r>
              <w:rPr>
                <w:sz w:val="24"/>
                <w:szCs w:val="24"/>
              </w:rPr>
              <w:t>design, implementation, documentation, testing, deployment and support of applications developed for various clients.</w:t>
            </w:r>
          </w:p>
          <w:p w:rsidR="004D0488" w:rsidRPr="004D0488" w:rsidP="00F4710D" w14:paraId="12D4969B" w14:textId="77777777">
            <w:pPr>
              <w:rPr>
                <w:b/>
                <w:bCs/>
                <w:sz w:val="24"/>
                <w:szCs w:val="24"/>
              </w:rPr>
            </w:pPr>
          </w:p>
          <w:p w:rsidR="00C546F5" w:rsidRPr="001D5F72" w:rsidP="00F4710D" w14:paraId="00A26D70" w14:textId="77777777">
            <w:pPr>
              <w:pStyle w:val="Heading2"/>
            </w:pPr>
            <w:r>
              <w:t xml:space="preserve">Experience </w:t>
            </w:r>
            <w:r w:rsidRPr="004D0488" w:rsidR="004D0488">
              <w:t>Summary</w:t>
            </w:r>
            <w:r w:rsidR="004D0488">
              <w:t>:</w:t>
            </w:r>
          </w:p>
          <w:p w:rsidR="008970C7" w:rsidRPr="006D3559" w:rsidP="00D03C44" w14:paraId="2FFA5F19" w14:textId="0D4BA844">
            <w:pPr>
              <w:rPr>
                <w:sz w:val="24"/>
                <w:szCs w:val="24"/>
              </w:rPr>
            </w:pPr>
            <w:r w:rsidRPr="001D5F72">
              <w:rPr>
                <w:b/>
                <w:bCs/>
              </w:rPr>
              <w:t xml:space="preserve">SR. </w:t>
            </w:r>
            <w:r>
              <w:rPr>
                <w:b/>
                <w:bCs/>
              </w:rPr>
              <w:t>LEAD</w:t>
            </w:r>
            <w:r w:rsidRPr="001D5F72">
              <w:rPr>
                <w:b/>
                <w:bCs/>
              </w:rPr>
              <w:t xml:space="preserve"> SOFTWARE ENGINEER </w:t>
            </w:r>
            <w:r w:rsidRPr="006D3559" w:rsidR="004747BF">
              <w:rPr>
                <w:b/>
                <w:bCs/>
                <w:sz w:val="24"/>
                <w:szCs w:val="24"/>
              </w:rPr>
              <w:t xml:space="preserve"> - VIRTUSA Consulting Services Pvt. Ltd.  [</w:t>
            </w:r>
            <w:r w:rsidRPr="006D3559" w:rsidR="004747BF">
              <w:rPr>
                <w:sz w:val="24"/>
                <w:szCs w:val="24"/>
              </w:rPr>
              <w:t>Mar 2019- till Present]</w:t>
            </w:r>
          </w:p>
          <w:p w:rsidR="004D0488" w:rsidRPr="004747BF" w:rsidP="00F4710D" w14:paraId="10F2AC4A" w14:textId="77777777">
            <w:pPr>
              <w:pStyle w:val="ListParagraph"/>
              <w:numPr>
                <w:ilvl w:val="0"/>
                <w:numId w:val="11"/>
              </w:numPr>
              <w:rPr>
                <w:b/>
                <w:bCs/>
                <w:sz w:val="24"/>
                <w:szCs w:val="24"/>
              </w:rPr>
            </w:pPr>
            <w:r w:rsidRPr="004747BF">
              <w:rPr>
                <w:b/>
                <w:bCs/>
                <w:sz w:val="24"/>
                <w:szCs w:val="24"/>
              </w:rPr>
              <w:t>CBUSOL</w:t>
            </w:r>
            <w:r>
              <w:rPr>
                <w:b/>
                <w:bCs/>
                <w:sz w:val="24"/>
                <w:szCs w:val="24"/>
              </w:rPr>
              <w:t xml:space="preserve"> (Citi Business Online</w:t>
            </w:r>
            <w:r w:rsidR="00563585">
              <w:rPr>
                <w:b/>
                <w:bCs/>
                <w:sz w:val="24"/>
                <w:szCs w:val="24"/>
              </w:rPr>
              <w:t>)</w:t>
            </w:r>
          </w:p>
          <w:p w:rsidR="00563585" w:rsidP="00F4710D" w14:paraId="48C84E9A" w14:textId="421F7BA8">
            <w:pPr>
              <w:tabs>
                <w:tab w:val="right" w:pos="10224"/>
              </w:tabs>
              <w:jc w:val="both"/>
              <w:rPr>
                <w:rFonts w:ascii="Calibri" w:hAnsi="Calibri" w:cs="Calibri"/>
                <w:b/>
                <w:sz w:val="22"/>
              </w:rPr>
            </w:pPr>
            <w:r>
              <w:rPr>
                <w:rFonts w:ascii="Calibri" w:hAnsi="Calibri" w:cs="Calibri"/>
                <w:b/>
                <w:sz w:val="22"/>
              </w:rPr>
              <w:t xml:space="preserve">Client: </w:t>
            </w:r>
            <w:r w:rsidRPr="002F48A8">
              <w:rPr>
                <w:rFonts w:ascii="Calibri" w:hAnsi="Calibri" w:cs="Calibri"/>
                <w:b/>
                <w:sz w:val="22"/>
              </w:rPr>
              <w:t>CITI Bank</w:t>
            </w:r>
            <w:r w:rsidRPr="00563585">
              <w:rPr>
                <w:rFonts w:ascii="Calibri" w:hAnsi="Calibri" w:cs="Calibri"/>
                <w:bCs/>
                <w:sz w:val="22"/>
              </w:rPr>
              <w:t xml:space="preserve"> </w:t>
            </w:r>
          </w:p>
          <w:p w:rsidR="00563585" w:rsidRPr="00563585" w:rsidP="00F4710D" w14:paraId="477C3ADE" w14:textId="6734C1D8">
            <w:pPr>
              <w:tabs>
                <w:tab w:val="right" w:pos="10224"/>
              </w:tabs>
              <w:jc w:val="both"/>
              <w:rPr>
                <w:rFonts w:ascii="Calibri" w:hAnsi="Calibri" w:cs="Calibri"/>
                <w:bCs/>
                <w:sz w:val="22"/>
              </w:rPr>
            </w:pPr>
            <w:r>
              <w:rPr>
                <w:rFonts w:ascii="Calibri" w:hAnsi="Calibri" w:cs="Calibri"/>
                <w:b/>
                <w:sz w:val="22"/>
              </w:rPr>
              <w:t xml:space="preserve">Environment: </w:t>
            </w:r>
            <w:r w:rsidRPr="00563585">
              <w:rPr>
                <w:rFonts w:ascii="Calibri" w:hAnsi="Calibri" w:cs="Calibri"/>
                <w:bCs/>
                <w:sz w:val="22"/>
              </w:rPr>
              <w:t>Spring Boot Microservices</w:t>
            </w:r>
            <w:r w:rsidR="000A4702">
              <w:rPr>
                <w:rFonts w:ascii="Calibri" w:hAnsi="Calibri" w:cs="Calibri"/>
                <w:bCs/>
                <w:sz w:val="22"/>
              </w:rPr>
              <w:t xml:space="preserve">, Linux, </w:t>
            </w:r>
            <w:r w:rsidRPr="00563585">
              <w:rPr>
                <w:rFonts w:ascii="Calibri" w:hAnsi="Calibri" w:cs="Calibri"/>
                <w:bCs/>
                <w:sz w:val="22"/>
              </w:rPr>
              <w:t>Bit Bucket,</w:t>
            </w:r>
            <w:r w:rsidR="00D6443F">
              <w:rPr>
                <w:rFonts w:ascii="Calibri" w:hAnsi="Calibri" w:cs="Calibri"/>
                <w:bCs/>
                <w:sz w:val="22"/>
              </w:rPr>
              <w:t xml:space="preserve"> Web sphere App. Server,</w:t>
            </w:r>
            <w:r w:rsidRPr="00563585">
              <w:rPr>
                <w:rFonts w:ascii="Calibri" w:hAnsi="Calibri" w:cs="Calibri"/>
                <w:bCs/>
                <w:sz w:val="22"/>
              </w:rPr>
              <w:t xml:space="preserve"> </w:t>
            </w:r>
            <w:r w:rsidR="00052E34">
              <w:rPr>
                <w:rFonts w:ascii="Calibri" w:hAnsi="Calibri" w:cs="Calibri"/>
                <w:bCs/>
                <w:sz w:val="22"/>
              </w:rPr>
              <w:t>Team City and U</w:t>
            </w:r>
            <w:r w:rsidR="00D3061F">
              <w:rPr>
                <w:rFonts w:ascii="Calibri" w:hAnsi="Calibri" w:cs="Calibri"/>
                <w:bCs/>
                <w:sz w:val="22"/>
              </w:rPr>
              <w:t>-</w:t>
            </w:r>
            <w:r w:rsidR="00052E34">
              <w:rPr>
                <w:rFonts w:ascii="Calibri" w:hAnsi="Calibri" w:cs="Calibri"/>
                <w:bCs/>
                <w:sz w:val="22"/>
              </w:rPr>
              <w:t>Deploy</w:t>
            </w:r>
            <w:r w:rsidR="00D3061F">
              <w:rPr>
                <w:rFonts w:ascii="Calibri" w:hAnsi="Calibri" w:cs="Calibri"/>
                <w:bCs/>
                <w:sz w:val="22"/>
              </w:rPr>
              <w:t>.</w:t>
            </w:r>
          </w:p>
          <w:p w:rsidR="00563585" w:rsidP="00F4710D" w14:paraId="03EB3716" w14:textId="77777777">
            <w:pPr>
              <w:tabs>
                <w:tab w:val="right" w:pos="10224"/>
              </w:tabs>
              <w:jc w:val="both"/>
              <w:rPr>
                <w:rFonts w:ascii="Calibri" w:hAnsi="Calibri" w:cs="Calibri"/>
                <w:b/>
                <w:sz w:val="22"/>
              </w:rPr>
            </w:pPr>
            <w:r>
              <w:rPr>
                <w:rFonts w:ascii="Calibri" w:hAnsi="Calibri" w:cs="Calibri"/>
                <w:b/>
                <w:sz w:val="22"/>
              </w:rPr>
              <w:t>Project Description:</w:t>
            </w:r>
          </w:p>
          <w:p w:rsidR="00563585" w:rsidP="00F4710D" w14:paraId="71ACF1B3" w14:textId="77777777">
            <w:pPr>
              <w:jc w:val="both"/>
              <w:rPr>
                <w:rFonts w:ascii="Calibri" w:hAnsi="Calibri" w:cs="Calibri"/>
                <w:sz w:val="22"/>
              </w:rPr>
            </w:pPr>
            <w:r>
              <w:rPr>
                <w:rFonts w:ascii="Calibri" w:hAnsi="Calibri" w:cs="Calibri"/>
                <w:sz w:val="22"/>
              </w:rPr>
              <w:t>Citi Business Online (CBUSOL)</w:t>
            </w:r>
            <w:r w:rsidRPr="000458BB">
              <w:rPr>
                <w:rFonts w:ascii="Calibri" w:hAnsi="Calibri" w:cs="Calibri"/>
                <w:sz w:val="22"/>
              </w:rPr>
              <w:t xml:space="preserve"> is Citi’s banking platform for US-based Commercial Bank clients. Get real-time visibility into your global accounts and cash positions for a more seamless banking experience.</w:t>
            </w:r>
          </w:p>
          <w:p w:rsidR="00C546F5" w:rsidP="00F4710D" w14:paraId="12C14E66" w14:textId="77777777">
            <w:r>
              <w:t xml:space="preserve"> </w:t>
            </w:r>
          </w:p>
          <w:p w:rsidR="000A4702" w:rsidP="00F4710D" w14:paraId="1CE967F6" w14:textId="77777777">
            <w:r>
              <w:t>Responsibility:</w:t>
            </w:r>
          </w:p>
          <w:p w:rsidR="000A4702" w:rsidRPr="000A4702" w:rsidP="00F4710D" w14:paraId="41461817" w14:textId="493A722C">
            <w:pPr>
              <w:pStyle w:val="ListParagraph"/>
              <w:numPr>
                <w:ilvl w:val="0"/>
                <w:numId w:val="11"/>
              </w:numPr>
              <w:tabs>
                <w:tab w:val="right" w:pos="10224"/>
              </w:tabs>
              <w:suppressAutoHyphens/>
              <w:contextualSpacing w:val="0"/>
              <w:jc w:val="both"/>
              <w:rPr>
                <w:rFonts w:ascii="Calibri" w:hAnsi="Calibri" w:cs="Calibri"/>
                <w:sz w:val="22"/>
              </w:rPr>
            </w:pPr>
            <w:r w:rsidRPr="000A4702">
              <w:rPr>
                <w:rFonts w:ascii="Calibri" w:hAnsi="Calibri" w:cs="Calibri"/>
                <w:sz w:val="22"/>
              </w:rPr>
              <w:t xml:space="preserve">Experienced as a Java Lead and handling team of </w:t>
            </w:r>
            <w:r w:rsidR="00CD4172">
              <w:rPr>
                <w:rFonts w:ascii="Calibri" w:hAnsi="Calibri" w:cs="Calibri"/>
                <w:sz w:val="22"/>
              </w:rPr>
              <w:t>10</w:t>
            </w:r>
            <w:r w:rsidRPr="000A4702">
              <w:rPr>
                <w:rFonts w:ascii="Calibri" w:hAnsi="Calibri" w:cs="Calibri"/>
                <w:sz w:val="22"/>
              </w:rPr>
              <w:t>+ Java members.</w:t>
            </w:r>
          </w:p>
          <w:p w:rsidR="000A4702" w:rsidRPr="000A4702" w:rsidP="00F4710D" w14:paraId="39170E63" w14:textId="77777777">
            <w:pPr>
              <w:pStyle w:val="ListParagraph"/>
              <w:numPr>
                <w:ilvl w:val="0"/>
                <w:numId w:val="11"/>
              </w:numPr>
              <w:tabs>
                <w:tab w:val="right" w:pos="10224"/>
              </w:tabs>
              <w:suppressAutoHyphens/>
              <w:jc w:val="both"/>
              <w:rPr>
                <w:rFonts w:ascii="Calibri" w:hAnsi="Calibri" w:cs="Calibri"/>
                <w:sz w:val="22"/>
              </w:rPr>
            </w:pPr>
            <w:r>
              <w:rPr>
                <w:rFonts w:ascii="Calibri" w:hAnsi="Calibri" w:cs="Calibri"/>
                <w:sz w:val="22"/>
              </w:rPr>
              <w:t>Delivered, analyzed and resolved technical issue, and participated in continuous enhancement of established development process.</w:t>
            </w:r>
          </w:p>
          <w:p w:rsidR="000A4702" w:rsidRPr="00AD3D6D" w:rsidP="00F4710D" w14:paraId="448FB23F" w14:textId="77777777">
            <w:pPr>
              <w:pStyle w:val="ListParagraph"/>
              <w:numPr>
                <w:ilvl w:val="0"/>
                <w:numId w:val="12"/>
              </w:numPr>
              <w:tabs>
                <w:tab w:val="right" w:pos="10224"/>
              </w:tabs>
              <w:suppressAutoHyphens/>
              <w:contextualSpacing w:val="0"/>
              <w:jc w:val="both"/>
              <w:rPr>
                <w:rFonts w:ascii="Calibri" w:hAnsi="Calibri" w:cs="Calibri"/>
                <w:sz w:val="22"/>
              </w:rPr>
            </w:pPr>
            <w:r>
              <w:rPr>
                <w:rFonts w:ascii="Calibri" w:hAnsi="Calibri" w:cs="Calibri"/>
                <w:sz w:val="22"/>
              </w:rPr>
              <w:t>Maintained and enhanced the automated build and deploy process for applications</w:t>
            </w:r>
            <w:r w:rsidR="0052167A">
              <w:rPr>
                <w:rFonts w:ascii="Calibri" w:hAnsi="Calibri" w:cs="Calibri"/>
                <w:sz w:val="22"/>
              </w:rPr>
              <w:t xml:space="preserve"> using Team City and U-Deploy, Bit Bucket</w:t>
            </w:r>
            <w:r w:rsidRPr="00AD3D6D">
              <w:rPr>
                <w:rFonts w:ascii="Calibri" w:hAnsi="Calibri" w:cs="Calibri"/>
                <w:sz w:val="22"/>
              </w:rPr>
              <w:t xml:space="preserve"> </w:t>
            </w:r>
            <w:r w:rsidR="0052167A">
              <w:rPr>
                <w:rFonts w:ascii="Calibri" w:hAnsi="Calibri" w:cs="Calibri"/>
                <w:sz w:val="22"/>
              </w:rPr>
              <w:t xml:space="preserve">and </w:t>
            </w:r>
            <w:r w:rsidRPr="00AD3D6D">
              <w:rPr>
                <w:rFonts w:ascii="Calibri" w:hAnsi="Calibri" w:cs="Calibri"/>
                <w:sz w:val="22"/>
              </w:rPr>
              <w:t>JIRA.</w:t>
            </w:r>
          </w:p>
          <w:p w:rsidR="000A4702" w:rsidRPr="0052167A" w:rsidP="00F4710D" w14:paraId="57B60343" w14:textId="77777777">
            <w:pPr>
              <w:pStyle w:val="ListParagraph"/>
              <w:numPr>
                <w:ilvl w:val="0"/>
                <w:numId w:val="12"/>
              </w:numPr>
              <w:tabs>
                <w:tab w:val="right" w:pos="10224"/>
              </w:tabs>
              <w:suppressAutoHyphens/>
              <w:contextualSpacing w:val="0"/>
              <w:jc w:val="both"/>
              <w:rPr>
                <w:rFonts w:ascii="Calibri" w:hAnsi="Calibri" w:cs="Calibri"/>
                <w:sz w:val="22"/>
              </w:rPr>
            </w:pPr>
            <w:r w:rsidRPr="0052167A">
              <w:rPr>
                <w:rFonts w:ascii="Calibri" w:hAnsi="Calibri" w:cs="Calibri"/>
                <w:sz w:val="22"/>
              </w:rPr>
              <w:t>Doing the code review and pushing the code into the Bit</w:t>
            </w:r>
            <w:r w:rsidR="0052167A">
              <w:rPr>
                <w:rFonts w:ascii="Calibri" w:hAnsi="Calibri" w:cs="Calibri"/>
                <w:sz w:val="22"/>
              </w:rPr>
              <w:t xml:space="preserve"> </w:t>
            </w:r>
            <w:r w:rsidRPr="0052167A">
              <w:rPr>
                <w:rFonts w:ascii="Calibri" w:hAnsi="Calibri" w:cs="Calibri"/>
                <w:sz w:val="22"/>
              </w:rPr>
              <w:t>Bucket</w:t>
            </w:r>
            <w:r w:rsidRPr="0052167A" w:rsidR="0052167A">
              <w:rPr>
                <w:rFonts w:ascii="Calibri" w:hAnsi="Calibri" w:cs="Calibri"/>
                <w:sz w:val="22"/>
              </w:rPr>
              <w:t xml:space="preserve"> </w:t>
            </w:r>
            <w:r w:rsidR="0052167A">
              <w:rPr>
                <w:rFonts w:ascii="Calibri" w:hAnsi="Calibri" w:cs="Calibri"/>
                <w:sz w:val="22"/>
              </w:rPr>
              <w:t>and maintaining c</w:t>
            </w:r>
            <w:r w:rsidRPr="0052167A" w:rsidR="0052167A">
              <w:rPr>
                <w:rFonts w:ascii="Calibri" w:hAnsi="Calibri" w:cs="Calibri"/>
                <w:sz w:val="22"/>
              </w:rPr>
              <w:t>ode quality using Sonar.</w:t>
            </w:r>
          </w:p>
          <w:p w:rsidR="000A4702" w:rsidP="00F4710D" w14:paraId="7CA7FC26" w14:textId="77777777">
            <w:pPr>
              <w:pStyle w:val="ListParagraph"/>
              <w:numPr>
                <w:ilvl w:val="0"/>
                <w:numId w:val="12"/>
              </w:numPr>
              <w:tabs>
                <w:tab w:val="right" w:pos="10224"/>
              </w:tabs>
              <w:suppressAutoHyphens/>
              <w:contextualSpacing w:val="0"/>
              <w:jc w:val="both"/>
              <w:rPr>
                <w:rFonts w:ascii="Calibri" w:hAnsi="Calibri" w:cs="Calibri"/>
                <w:sz w:val="22"/>
              </w:rPr>
            </w:pPr>
            <w:r>
              <w:rPr>
                <w:rFonts w:ascii="Calibri" w:hAnsi="Calibri" w:cs="Calibri"/>
                <w:sz w:val="22"/>
              </w:rPr>
              <w:t>Coded Solutions and writing Unit testing to deliver requirements /stories as per defined acceptance criteria and compliance requirements.</w:t>
            </w:r>
          </w:p>
          <w:p w:rsidR="0052774C" w:rsidP="0052774C" w14:paraId="2C944B3B" w14:textId="77777777">
            <w:pPr>
              <w:pStyle w:val="ListParagraph"/>
              <w:tabs>
                <w:tab w:val="right" w:pos="10224"/>
              </w:tabs>
              <w:suppressAutoHyphens/>
              <w:contextualSpacing w:val="0"/>
              <w:jc w:val="both"/>
              <w:rPr>
                <w:rFonts w:ascii="Calibri" w:hAnsi="Calibri" w:cs="Calibri"/>
                <w:sz w:val="22"/>
              </w:rPr>
            </w:pPr>
          </w:p>
          <w:p w:rsidR="00334A9A" w:rsidP="00F4710D" w14:paraId="3AFA2513" w14:textId="77777777">
            <w:pPr>
              <w:tabs>
                <w:tab w:val="right" w:pos="10224"/>
              </w:tabs>
              <w:jc w:val="both"/>
              <w:rPr>
                <w:rFonts w:ascii="Calibri" w:hAnsi="Calibri" w:cs="Calibri"/>
                <w:b/>
                <w:sz w:val="22"/>
                <w:shd w:val="clear" w:color="auto" w:fill="BFBFBF"/>
              </w:rPr>
            </w:pPr>
          </w:p>
          <w:p w:rsidR="0052774C" w:rsidP="00F4710D" w14:paraId="1AD021D2" w14:textId="77777777">
            <w:pPr>
              <w:rPr>
                <w:b/>
                <w:bCs/>
                <w:sz w:val="24"/>
                <w:szCs w:val="24"/>
              </w:rPr>
            </w:pPr>
          </w:p>
          <w:p w:rsidR="0052774C" w:rsidP="00F4710D" w14:paraId="5EC608B5" w14:textId="77777777">
            <w:pPr>
              <w:rPr>
                <w:b/>
                <w:bCs/>
                <w:sz w:val="24"/>
                <w:szCs w:val="24"/>
              </w:rPr>
            </w:pPr>
          </w:p>
          <w:p w:rsidR="0052774C" w:rsidP="00F4710D" w14:paraId="003C50C7" w14:textId="77777777">
            <w:pPr>
              <w:rPr>
                <w:b/>
                <w:bCs/>
                <w:sz w:val="24"/>
                <w:szCs w:val="24"/>
              </w:rPr>
            </w:pPr>
          </w:p>
          <w:p w:rsidR="0052774C" w:rsidP="00F4710D" w14:paraId="30B12DA3" w14:textId="77777777">
            <w:pPr>
              <w:rPr>
                <w:b/>
                <w:bCs/>
                <w:sz w:val="24"/>
                <w:szCs w:val="24"/>
              </w:rPr>
            </w:pPr>
          </w:p>
          <w:p w:rsidR="00D45323" w:rsidP="00F4710D" w14:paraId="55D0803C" w14:textId="24F39BEA">
            <w:pPr>
              <w:rPr>
                <w:b/>
                <w:bCs/>
                <w:sz w:val="24"/>
                <w:szCs w:val="24"/>
              </w:rPr>
            </w:pPr>
            <w:r>
              <w:rPr>
                <w:b/>
                <w:bCs/>
                <w:sz w:val="24"/>
                <w:szCs w:val="24"/>
              </w:rPr>
              <w:t>Sr. Associate</w:t>
            </w:r>
            <w:r>
              <w:rPr>
                <w:b/>
                <w:bCs/>
                <w:sz w:val="24"/>
                <w:szCs w:val="24"/>
              </w:rPr>
              <w:t xml:space="preserve"> </w:t>
            </w:r>
            <w:r>
              <w:rPr>
                <w:b/>
                <w:bCs/>
                <w:sz w:val="24"/>
                <w:szCs w:val="24"/>
              </w:rPr>
              <w:t>Tech</w:t>
            </w:r>
            <w:r w:rsidR="008970C7">
              <w:rPr>
                <w:b/>
                <w:bCs/>
                <w:sz w:val="24"/>
                <w:szCs w:val="24"/>
              </w:rPr>
              <w:t>nology</w:t>
            </w:r>
            <w:r>
              <w:rPr>
                <w:b/>
                <w:bCs/>
                <w:sz w:val="24"/>
                <w:szCs w:val="24"/>
              </w:rPr>
              <w:t xml:space="preserve"> </w:t>
            </w:r>
            <w:r w:rsidR="001E4430">
              <w:rPr>
                <w:b/>
                <w:bCs/>
                <w:sz w:val="24"/>
                <w:szCs w:val="24"/>
              </w:rPr>
              <w:t>–</w:t>
            </w:r>
            <w:r>
              <w:rPr>
                <w:b/>
                <w:bCs/>
                <w:sz w:val="24"/>
                <w:szCs w:val="24"/>
              </w:rPr>
              <w:t xml:space="preserve"> </w:t>
            </w:r>
            <w:r w:rsidR="001E4430">
              <w:rPr>
                <w:b/>
                <w:bCs/>
                <w:sz w:val="24"/>
                <w:szCs w:val="24"/>
              </w:rPr>
              <w:t>Synechron Technologies</w:t>
            </w:r>
            <w:r>
              <w:rPr>
                <w:b/>
                <w:bCs/>
                <w:sz w:val="24"/>
                <w:szCs w:val="24"/>
              </w:rPr>
              <w:t xml:space="preserve"> Pvt. Ltd.  [</w:t>
            </w:r>
            <w:r w:rsidR="008970C7">
              <w:rPr>
                <w:sz w:val="24"/>
                <w:szCs w:val="24"/>
              </w:rPr>
              <w:t xml:space="preserve">Nov </w:t>
            </w:r>
            <w:r w:rsidRPr="004747BF">
              <w:rPr>
                <w:sz w:val="24"/>
                <w:szCs w:val="24"/>
              </w:rPr>
              <w:t>201</w:t>
            </w:r>
            <w:r w:rsidR="008970C7">
              <w:rPr>
                <w:sz w:val="24"/>
                <w:szCs w:val="24"/>
              </w:rPr>
              <w:t>8</w:t>
            </w:r>
            <w:r w:rsidRPr="004747BF">
              <w:rPr>
                <w:sz w:val="24"/>
                <w:szCs w:val="24"/>
              </w:rPr>
              <w:t xml:space="preserve">- </w:t>
            </w:r>
            <w:r w:rsidR="008970C7">
              <w:rPr>
                <w:sz w:val="24"/>
                <w:szCs w:val="24"/>
              </w:rPr>
              <w:t>Mar 2019</w:t>
            </w:r>
            <w:r>
              <w:rPr>
                <w:sz w:val="24"/>
                <w:szCs w:val="24"/>
              </w:rPr>
              <w:t>]</w:t>
            </w:r>
          </w:p>
          <w:p w:rsidR="00C46691" w:rsidP="00F4710D" w14:paraId="5E65931A" w14:textId="77777777">
            <w:pPr>
              <w:tabs>
                <w:tab w:val="right" w:pos="10224"/>
              </w:tabs>
              <w:jc w:val="both"/>
              <w:rPr>
                <w:rFonts w:ascii="Calibri" w:hAnsi="Calibri" w:cs="Calibri"/>
                <w:sz w:val="22"/>
              </w:rPr>
            </w:pPr>
            <w:r>
              <w:rPr>
                <w:rFonts w:ascii="Calibri" w:hAnsi="Calibri" w:cs="Calibri"/>
                <w:b/>
                <w:sz w:val="22"/>
              </w:rPr>
              <w:t xml:space="preserve">Description: </w:t>
            </w:r>
          </w:p>
          <w:p w:rsidR="00C46691" w:rsidP="00F4710D" w14:paraId="79C93079" w14:textId="631336DA">
            <w:pPr>
              <w:numPr>
                <w:ilvl w:val="0"/>
                <w:numId w:val="13"/>
              </w:numPr>
              <w:suppressAutoHyphens/>
              <w:jc w:val="both"/>
              <w:rPr>
                <w:rFonts w:ascii="Calibri" w:hAnsi="Calibri" w:cs="Calibri"/>
                <w:sz w:val="22"/>
              </w:rPr>
            </w:pPr>
            <w:r>
              <w:rPr>
                <w:rFonts w:ascii="Calibri" w:hAnsi="Calibri" w:cs="Calibri"/>
                <w:sz w:val="22"/>
              </w:rPr>
              <w:t>Got Trained to Pivotal Cloud Foundry (PCF).</w:t>
            </w:r>
          </w:p>
          <w:p w:rsidR="00C46691" w:rsidP="00F4710D" w14:paraId="36557E9B" w14:textId="77777777">
            <w:pPr>
              <w:numPr>
                <w:ilvl w:val="0"/>
                <w:numId w:val="13"/>
              </w:numPr>
              <w:suppressAutoHyphens/>
              <w:jc w:val="both"/>
              <w:rPr>
                <w:rFonts w:ascii="Calibri" w:hAnsi="Calibri" w:cs="Calibri"/>
                <w:sz w:val="22"/>
              </w:rPr>
            </w:pPr>
            <w:r>
              <w:rPr>
                <w:rFonts w:ascii="Calibri" w:hAnsi="Calibri" w:cs="Calibri"/>
                <w:sz w:val="22"/>
              </w:rPr>
              <w:t>Worked on some POC for Microservices.</w:t>
            </w:r>
          </w:p>
          <w:p w:rsidR="00C46691" w:rsidP="00F4710D" w14:paraId="08E6C279" w14:textId="77777777">
            <w:pPr>
              <w:numPr>
                <w:ilvl w:val="0"/>
                <w:numId w:val="13"/>
              </w:numPr>
              <w:suppressAutoHyphens/>
              <w:jc w:val="both"/>
            </w:pPr>
            <w:r>
              <w:rPr>
                <w:rFonts w:ascii="Calibri" w:hAnsi="Calibri" w:cs="Calibri"/>
                <w:sz w:val="22"/>
              </w:rPr>
              <w:t xml:space="preserve">Deploy those microservices in PCF. </w:t>
            </w:r>
          </w:p>
          <w:p w:rsidR="009707AD" w:rsidP="00F4710D" w14:paraId="210F1AA6" w14:textId="77777777"/>
          <w:p w:rsidR="004A6D51" w:rsidRPr="008970C7" w:rsidP="00F4710D" w14:paraId="4FCF3A85" w14:textId="19EB0B43">
            <w:pPr>
              <w:rPr>
                <w:sz w:val="24"/>
                <w:szCs w:val="24"/>
              </w:rPr>
            </w:pPr>
            <w:r>
              <w:rPr>
                <w:b/>
                <w:bCs/>
                <w:sz w:val="24"/>
                <w:szCs w:val="24"/>
              </w:rPr>
              <w:t>Sr. Software Engineer</w:t>
            </w:r>
            <w:r w:rsidR="00001711">
              <w:rPr>
                <w:b/>
                <w:bCs/>
                <w:sz w:val="24"/>
                <w:szCs w:val="24"/>
              </w:rPr>
              <w:t xml:space="preserve"> - </w:t>
            </w:r>
            <w:r w:rsidRPr="00001711" w:rsidR="00001711">
              <w:rPr>
                <w:b/>
                <w:bCs/>
                <w:sz w:val="24"/>
                <w:szCs w:val="24"/>
              </w:rPr>
              <w:t>S.P. Software (P) Ltd., Hyderabad</w:t>
            </w:r>
            <w:r>
              <w:rPr>
                <w:b/>
                <w:bCs/>
                <w:sz w:val="24"/>
                <w:szCs w:val="24"/>
              </w:rPr>
              <w:t xml:space="preserve"> [</w:t>
            </w:r>
            <w:r w:rsidR="009F5C9B">
              <w:rPr>
                <w:sz w:val="24"/>
                <w:szCs w:val="24"/>
              </w:rPr>
              <w:t>Jun</w:t>
            </w:r>
            <w:r w:rsidRPr="004747BF">
              <w:rPr>
                <w:sz w:val="24"/>
                <w:szCs w:val="24"/>
              </w:rPr>
              <w:t xml:space="preserve"> 201</w:t>
            </w:r>
            <w:r w:rsidR="009F5C9B">
              <w:rPr>
                <w:sz w:val="24"/>
                <w:szCs w:val="24"/>
              </w:rPr>
              <w:t>7</w:t>
            </w:r>
            <w:r w:rsidRPr="004747BF">
              <w:rPr>
                <w:sz w:val="24"/>
                <w:szCs w:val="24"/>
              </w:rPr>
              <w:t xml:space="preserve">- </w:t>
            </w:r>
            <w:r w:rsidR="00AB6210">
              <w:rPr>
                <w:sz w:val="24"/>
                <w:szCs w:val="24"/>
              </w:rPr>
              <w:t>Nov 2018</w:t>
            </w:r>
            <w:r>
              <w:rPr>
                <w:sz w:val="24"/>
                <w:szCs w:val="24"/>
              </w:rPr>
              <w:t>]</w:t>
            </w:r>
          </w:p>
          <w:p w:rsidR="00CD72DE" w:rsidRPr="00CD72DE" w:rsidP="00F4710D" w14:paraId="4735F72F" w14:textId="696F9868">
            <w:pPr>
              <w:pStyle w:val="ListParagraph"/>
              <w:numPr>
                <w:ilvl w:val="0"/>
                <w:numId w:val="11"/>
              </w:numPr>
              <w:rPr>
                <w:b/>
                <w:bCs/>
                <w:sz w:val="24"/>
                <w:szCs w:val="24"/>
              </w:rPr>
            </w:pPr>
            <w:r w:rsidRPr="00CD72DE">
              <w:rPr>
                <w:b/>
                <w:bCs/>
                <w:sz w:val="24"/>
                <w:szCs w:val="24"/>
              </w:rPr>
              <w:t>FTA Data</w:t>
            </w:r>
            <w:r>
              <w:rPr>
                <w:b/>
                <w:bCs/>
                <w:sz w:val="24"/>
                <w:szCs w:val="24"/>
              </w:rPr>
              <w:t xml:space="preserve"> </w:t>
            </w:r>
            <w:r w:rsidRPr="00CD72DE">
              <w:rPr>
                <w:b/>
                <w:bCs/>
                <w:sz w:val="24"/>
                <w:szCs w:val="24"/>
              </w:rPr>
              <w:t>Flow</w:t>
            </w:r>
            <w:r>
              <w:rPr>
                <w:b/>
                <w:bCs/>
                <w:sz w:val="24"/>
                <w:szCs w:val="24"/>
              </w:rPr>
              <w:t xml:space="preserve"> </w:t>
            </w:r>
            <w:r w:rsidRPr="00CD72DE">
              <w:rPr>
                <w:b/>
                <w:bCs/>
                <w:sz w:val="24"/>
                <w:szCs w:val="24"/>
              </w:rPr>
              <w:t xml:space="preserve">ML </w:t>
            </w:r>
          </w:p>
          <w:p w:rsidR="002F48A8" w:rsidP="00F4710D" w14:paraId="310FB1A9" w14:textId="77777777">
            <w:pPr>
              <w:tabs>
                <w:tab w:val="right" w:pos="10224"/>
              </w:tabs>
              <w:jc w:val="both"/>
              <w:rPr>
                <w:rFonts w:ascii="Calibri" w:hAnsi="Calibri" w:cs="Calibri"/>
                <w:b/>
                <w:sz w:val="22"/>
              </w:rPr>
            </w:pPr>
            <w:r>
              <w:rPr>
                <w:rFonts w:ascii="Calibri" w:hAnsi="Calibri" w:cs="Calibri"/>
                <w:b/>
                <w:sz w:val="22"/>
              </w:rPr>
              <w:t xml:space="preserve">Client: </w:t>
            </w:r>
            <w:r>
              <w:rPr>
                <w:rFonts w:ascii="Calibri" w:hAnsi="Calibri" w:cs="Calibri"/>
                <w:b/>
                <w:sz w:val="22"/>
              </w:rPr>
              <w:t>Rockwell Automation Inc.</w:t>
            </w:r>
          </w:p>
          <w:p w:rsidR="003373F6" w:rsidP="003373F6" w14:paraId="35711C77" w14:textId="788D350C">
            <w:pPr>
              <w:jc w:val="both"/>
            </w:pPr>
            <w:r>
              <w:rPr>
                <w:rFonts w:ascii="Calibri" w:hAnsi="Calibri" w:cs="Calibri"/>
                <w:b/>
                <w:sz w:val="22"/>
              </w:rPr>
              <w:t xml:space="preserve">Environment: </w:t>
            </w:r>
            <w:r>
              <w:rPr>
                <w:rFonts w:ascii="Calibri" w:hAnsi="Calibri" w:cs="Calibri"/>
                <w:b/>
                <w:sz w:val="22"/>
              </w:rPr>
              <w:t xml:space="preserve"> </w:t>
            </w:r>
            <w:r>
              <w:rPr>
                <w:rFonts w:ascii="Calibri" w:hAnsi="Calibri" w:cs="Calibri"/>
                <w:color w:val="000000"/>
                <w:sz w:val="22"/>
              </w:rPr>
              <w:t>JSP, Spring, Hibernate, Elastic Search, MongoD</w:t>
            </w:r>
            <w:r w:rsidR="00E6578D">
              <w:rPr>
                <w:rFonts w:ascii="Calibri" w:hAnsi="Calibri" w:cs="Calibri"/>
                <w:color w:val="000000"/>
                <w:sz w:val="22"/>
              </w:rPr>
              <w:t>B</w:t>
            </w:r>
            <w:r>
              <w:rPr>
                <w:rFonts w:ascii="Calibri" w:hAnsi="Calibri" w:cs="Calibri"/>
                <w:color w:val="000000"/>
                <w:sz w:val="22"/>
              </w:rPr>
              <w:t>, Cassandra, Key</w:t>
            </w:r>
            <w:r w:rsidR="007A7058">
              <w:rPr>
                <w:rFonts w:ascii="Calibri" w:hAnsi="Calibri" w:cs="Calibri"/>
                <w:color w:val="000000"/>
                <w:sz w:val="22"/>
              </w:rPr>
              <w:t>c</w:t>
            </w:r>
            <w:r>
              <w:rPr>
                <w:rFonts w:ascii="Calibri" w:hAnsi="Calibri" w:cs="Calibri"/>
                <w:color w:val="000000"/>
                <w:sz w:val="22"/>
              </w:rPr>
              <w:t>loak, Hive</w:t>
            </w:r>
            <w:r w:rsidR="00F22E59">
              <w:rPr>
                <w:rFonts w:ascii="Calibri" w:hAnsi="Calibri" w:cs="Calibri"/>
                <w:color w:val="000000"/>
                <w:sz w:val="22"/>
              </w:rPr>
              <w:t xml:space="preserve"> (</w:t>
            </w:r>
            <w:r>
              <w:rPr>
                <w:rFonts w:ascii="Calibri" w:hAnsi="Calibri" w:cs="Calibri"/>
                <w:color w:val="000000"/>
                <w:sz w:val="22"/>
              </w:rPr>
              <w:t>Horton Works, MAPR, Cloudera, Hadoop, SPARK), RabbitMQ, Agile</w:t>
            </w:r>
            <w:r>
              <w:rPr>
                <w:rFonts w:ascii="Calibri" w:hAnsi="Calibri" w:cs="Calibri"/>
                <w:bCs/>
                <w:sz w:val="22"/>
              </w:rPr>
              <w:t>.</w:t>
            </w:r>
          </w:p>
          <w:p w:rsidR="004A6D51" w:rsidP="00F4710D" w14:paraId="171FFE5E" w14:textId="77777777">
            <w:pPr>
              <w:tabs>
                <w:tab w:val="right" w:pos="10224"/>
              </w:tabs>
              <w:jc w:val="both"/>
              <w:rPr>
                <w:rFonts w:ascii="Calibri" w:hAnsi="Calibri" w:cs="Calibri"/>
                <w:b/>
                <w:sz w:val="22"/>
              </w:rPr>
            </w:pPr>
            <w:r>
              <w:rPr>
                <w:rFonts w:ascii="Calibri" w:hAnsi="Calibri" w:cs="Calibri"/>
                <w:b/>
                <w:sz w:val="22"/>
              </w:rPr>
              <w:t>Project Description:</w:t>
            </w:r>
          </w:p>
          <w:p w:rsidR="00F4710D" w:rsidP="00F4710D" w14:paraId="4C4277A0" w14:textId="054B9535">
            <w:pPr>
              <w:jc w:val="both"/>
              <w:rPr>
                <w:rFonts w:ascii="Calibri" w:hAnsi="Calibri" w:cs="Calibri"/>
                <w:sz w:val="22"/>
              </w:rPr>
            </w:pPr>
            <w:r>
              <w:rPr>
                <w:rFonts w:ascii="Calibri" w:hAnsi="Calibri" w:cs="Calibri"/>
                <w:color w:val="000000"/>
                <w:sz w:val="22"/>
              </w:rPr>
              <w:t>This product is developed by Impetus (StreamAnalytix). This product is to enhance the data by applying some transformation and enhance the data using some processor and analytics. It is a big data processing platform, data Ingestion, data analytics, machine learning, action triggers and data visualization product. It deals with data enrichment, applying transformation and machine learning algorithm on data, process the data and store/retrieve the data into various data sources.</w:t>
            </w:r>
            <w:r>
              <w:rPr>
                <w:rFonts w:ascii="Calibri" w:hAnsi="Calibri" w:cs="Calibri"/>
                <w:b/>
                <w:sz w:val="22"/>
              </w:rPr>
              <w:t xml:space="preserve"> </w:t>
            </w:r>
          </w:p>
          <w:p w:rsidR="004A6D51" w:rsidP="00F4710D" w14:paraId="54ED89F3" w14:textId="77777777">
            <w:r>
              <w:t>Responsibility:</w:t>
            </w:r>
          </w:p>
          <w:p w:rsidR="00861228" w:rsidP="00861228" w14:paraId="5A2EFF11" w14:textId="77777777">
            <w:pPr>
              <w:pStyle w:val="BodyText"/>
              <w:numPr>
                <w:ilvl w:val="0"/>
                <w:numId w:val="14"/>
              </w:numPr>
              <w:jc w:val="both"/>
              <w:rPr>
                <w:rFonts w:ascii="Calibri" w:hAnsi="Calibri" w:cs="Calibri"/>
                <w:color w:val="000000"/>
                <w:sz w:val="22"/>
                <w:szCs w:val="22"/>
              </w:rPr>
            </w:pPr>
            <w:r>
              <w:rPr>
                <w:rFonts w:ascii="Calibri" w:hAnsi="Calibri" w:cs="Calibri"/>
                <w:color w:val="000000"/>
                <w:sz w:val="22"/>
                <w:szCs w:val="22"/>
              </w:rPr>
              <w:t>Worked as Lead and Handling the Team.</w:t>
            </w:r>
          </w:p>
          <w:p w:rsidR="00861228" w:rsidP="00861228" w14:paraId="57FC2676" w14:textId="109AB450">
            <w:pPr>
              <w:pStyle w:val="BodyText"/>
              <w:numPr>
                <w:ilvl w:val="0"/>
                <w:numId w:val="14"/>
              </w:numPr>
              <w:jc w:val="both"/>
              <w:rPr>
                <w:rFonts w:ascii="Calibri" w:hAnsi="Calibri" w:cs="Calibri"/>
                <w:color w:val="000000"/>
                <w:sz w:val="22"/>
                <w:szCs w:val="22"/>
              </w:rPr>
            </w:pPr>
            <w:r>
              <w:rPr>
                <w:rFonts w:ascii="Calibri" w:hAnsi="Calibri" w:cs="Calibri"/>
                <w:color w:val="000000"/>
                <w:sz w:val="22"/>
                <w:szCs w:val="22"/>
              </w:rPr>
              <w:t>Implement</w:t>
            </w:r>
            <w:r w:rsidR="00AB6210">
              <w:rPr>
                <w:rFonts w:ascii="Calibri" w:hAnsi="Calibri" w:cs="Calibri"/>
                <w:color w:val="000000"/>
                <w:sz w:val="22"/>
                <w:szCs w:val="22"/>
              </w:rPr>
              <w:t>ed</w:t>
            </w:r>
            <w:r w:rsidR="00B1471A">
              <w:rPr>
                <w:rFonts w:ascii="Calibri" w:hAnsi="Calibri" w:cs="Calibri"/>
                <w:color w:val="000000"/>
                <w:sz w:val="22"/>
                <w:szCs w:val="22"/>
              </w:rPr>
              <w:t xml:space="preserve"> </w:t>
            </w:r>
            <w:r>
              <w:rPr>
                <w:rFonts w:ascii="Calibri" w:hAnsi="Calibri" w:cs="Calibri"/>
                <w:color w:val="000000"/>
                <w:sz w:val="22"/>
                <w:szCs w:val="22"/>
              </w:rPr>
              <w:t>Keycloa</w:t>
            </w:r>
            <w:r w:rsidR="0013156F">
              <w:rPr>
                <w:rFonts w:ascii="Calibri" w:hAnsi="Calibri" w:cs="Calibri"/>
                <w:color w:val="000000"/>
                <w:sz w:val="22"/>
                <w:szCs w:val="22"/>
              </w:rPr>
              <w:t>k</w:t>
            </w:r>
            <w:r w:rsidR="00B1471A">
              <w:rPr>
                <w:rFonts w:ascii="Calibri" w:hAnsi="Calibri" w:cs="Calibri"/>
                <w:color w:val="000000"/>
                <w:sz w:val="22"/>
                <w:szCs w:val="22"/>
              </w:rPr>
              <w:t xml:space="preserve"> </w:t>
            </w:r>
            <w:r>
              <w:rPr>
                <w:rFonts w:ascii="Calibri" w:hAnsi="Calibri" w:cs="Calibri"/>
                <w:color w:val="000000"/>
                <w:sz w:val="22"/>
                <w:szCs w:val="22"/>
              </w:rPr>
              <w:t>Security</w:t>
            </w:r>
            <w:r w:rsidR="00B1471A">
              <w:rPr>
                <w:rFonts w:ascii="Calibri" w:hAnsi="Calibri" w:cs="Calibri"/>
                <w:color w:val="000000"/>
                <w:sz w:val="22"/>
                <w:szCs w:val="22"/>
              </w:rPr>
              <w:t xml:space="preserve"> </w:t>
            </w:r>
            <w:r>
              <w:rPr>
                <w:rFonts w:ascii="Calibri" w:hAnsi="Calibri" w:cs="Calibri"/>
                <w:color w:val="000000"/>
                <w:sz w:val="22"/>
                <w:szCs w:val="22"/>
              </w:rPr>
              <w:t>Integration</w:t>
            </w:r>
            <w:r w:rsidR="00B1471A">
              <w:rPr>
                <w:rFonts w:ascii="Calibri" w:hAnsi="Calibri" w:cs="Calibri"/>
                <w:color w:val="000000"/>
                <w:sz w:val="22"/>
                <w:szCs w:val="22"/>
              </w:rPr>
              <w:t xml:space="preserve"> </w:t>
            </w:r>
            <w:r>
              <w:rPr>
                <w:rFonts w:ascii="Calibri" w:hAnsi="Calibri" w:cs="Calibri"/>
                <w:color w:val="000000"/>
                <w:sz w:val="22"/>
                <w:szCs w:val="22"/>
              </w:rPr>
              <w:t>with application.</w:t>
            </w:r>
          </w:p>
          <w:p w:rsidR="00861228" w:rsidP="00861228" w14:paraId="7F5C5D4C" w14:textId="77777777">
            <w:pPr>
              <w:pStyle w:val="BodyText"/>
              <w:numPr>
                <w:ilvl w:val="0"/>
                <w:numId w:val="14"/>
              </w:numPr>
              <w:jc w:val="both"/>
              <w:rPr>
                <w:rFonts w:ascii="Calibri" w:hAnsi="Calibri" w:cs="Calibri"/>
                <w:color w:val="000000"/>
                <w:sz w:val="22"/>
                <w:szCs w:val="22"/>
              </w:rPr>
            </w:pPr>
            <w:r>
              <w:rPr>
                <w:rFonts w:ascii="Calibri" w:hAnsi="Calibri" w:cs="Calibri"/>
                <w:color w:val="000000"/>
                <w:sz w:val="22"/>
                <w:szCs w:val="22"/>
              </w:rPr>
              <w:t>Worked on the Machine Learning Algorithm.</w:t>
            </w:r>
          </w:p>
          <w:p w:rsidR="00861228" w:rsidP="00861228" w14:paraId="1574240C" w14:textId="77777777">
            <w:pPr>
              <w:pStyle w:val="BodyText"/>
              <w:numPr>
                <w:ilvl w:val="0"/>
                <w:numId w:val="14"/>
              </w:numPr>
              <w:jc w:val="both"/>
              <w:rPr>
                <w:rFonts w:ascii="Calibri" w:hAnsi="Calibri" w:cs="Calibri"/>
                <w:color w:val="000000"/>
                <w:sz w:val="22"/>
                <w:szCs w:val="22"/>
              </w:rPr>
            </w:pPr>
            <w:r>
              <w:rPr>
                <w:rFonts w:ascii="Calibri" w:hAnsi="Calibri" w:cs="Calibri"/>
                <w:color w:val="000000"/>
                <w:sz w:val="22"/>
                <w:szCs w:val="22"/>
              </w:rPr>
              <w:t>Worked on Linux environment and setup application for remote Debugging.</w:t>
            </w:r>
          </w:p>
          <w:p w:rsidR="00861228" w:rsidP="00861228" w14:paraId="2397A884" w14:textId="0E665C6B">
            <w:pPr>
              <w:pStyle w:val="BodyText"/>
              <w:numPr>
                <w:ilvl w:val="0"/>
                <w:numId w:val="14"/>
              </w:numPr>
              <w:jc w:val="both"/>
              <w:rPr>
                <w:rFonts w:ascii="Calibri" w:hAnsi="Calibri" w:cs="Calibri"/>
                <w:color w:val="000000"/>
                <w:sz w:val="22"/>
                <w:szCs w:val="22"/>
              </w:rPr>
            </w:pPr>
            <w:r>
              <w:rPr>
                <w:rFonts w:ascii="Calibri" w:hAnsi="Calibri" w:cs="Calibri"/>
                <w:color w:val="000000"/>
                <w:sz w:val="22"/>
                <w:szCs w:val="22"/>
              </w:rPr>
              <w:t>Solving problem related to Machine Learning and Pipelines.</w:t>
            </w:r>
          </w:p>
          <w:p w:rsidR="00861228" w:rsidP="00861228" w14:paraId="0C28A6B9" w14:textId="4386E986">
            <w:pPr>
              <w:pStyle w:val="BodyText"/>
              <w:numPr>
                <w:ilvl w:val="0"/>
                <w:numId w:val="14"/>
              </w:numPr>
              <w:jc w:val="both"/>
              <w:rPr>
                <w:rFonts w:ascii="Calibri" w:hAnsi="Calibri" w:cs="Calibri"/>
                <w:color w:val="000000"/>
                <w:sz w:val="22"/>
                <w:szCs w:val="22"/>
              </w:rPr>
            </w:pPr>
            <w:r>
              <w:rPr>
                <w:rFonts w:ascii="Calibri" w:hAnsi="Calibri" w:cs="Calibri"/>
                <w:color w:val="000000"/>
                <w:sz w:val="22"/>
                <w:szCs w:val="22"/>
              </w:rPr>
              <w:t>Integrated</w:t>
            </w:r>
            <w:r w:rsidR="00AC7424">
              <w:rPr>
                <w:rFonts w:ascii="Calibri" w:hAnsi="Calibri" w:cs="Calibri"/>
                <w:color w:val="000000"/>
                <w:sz w:val="22"/>
                <w:szCs w:val="22"/>
              </w:rPr>
              <w:t xml:space="preserve"> of </w:t>
            </w:r>
            <w:r>
              <w:rPr>
                <w:rFonts w:ascii="Calibri" w:hAnsi="Calibri" w:cs="Calibri"/>
                <w:color w:val="000000"/>
                <w:sz w:val="22"/>
                <w:szCs w:val="22"/>
              </w:rPr>
              <w:t>Multiple channels and emitters in the application.</w:t>
            </w:r>
          </w:p>
          <w:p w:rsidR="00861228" w:rsidP="00861228" w14:paraId="0E90C7B9" w14:textId="67B58CA3">
            <w:pPr>
              <w:pStyle w:val="BodyText"/>
              <w:numPr>
                <w:ilvl w:val="0"/>
                <w:numId w:val="14"/>
              </w:numPr>
              <w:jc w:val="both"/>
              <w:rPr>
                <w:rFonts w:ascii="Calibri" w:hAnsi="Calibri" w:cs="Calibri"/>
                <w:color w:val="000000"/>
                <w:sz w:val="22"/>
                <w:szCs w:val="22"/>
              </w:rPr>
            </w:pPr>
            <w:r>
              <w:rPr>
                <w:rFonts w:ascii="Calibri" w:hAnsi="Calibri" w:cs="Calibri"/>
                <w:color w:val="000000"/>
                <w:sz w:val="22"/>
                <w:szCs w:val="22"/>
              </w:rPr>
              <w:t>Installed and configured the multi node cluster for Ambari and Cloudera.</w:t>
            </w:r>
          </w:p>
          <w:p w:rsidR="00861228" w:rsidP="00861228" w14:paraId="634AC6BE" w14:textId="77777777">
            <w:pPr>
              <w:pStyle w:val="BodyText"/>
              <w:numPr>
                <w:ilvl w:val="0"/>
                <w:numId w:val="14"/>
              </w:numPr>
              <w:jc w:val="both"/>
              <w:rPr>
                <w:rFonts w:ascii="Calibri" w:hAnsi="Calibri" w:cs="Calibri"/>
                <w:sz w:val="22"/>
                <w:szCs w:val="22"/>
              </w:rPr>
            </w:pPr>
            <w:r>
              <w:rPr>
                <w:rFonts w:ascii="Calibri" w:hAnsi="Calibri" w:cs="Calibri"/>
                <w:color w:val="000000"/>
                <w:sz w:val="22"/>
                <w:szCs w:val="22"/>
              </w:rPr>
              <w:t>Implemented Licensing feature for the product.</w:t>
            </w:r>
          </w:p>
          <w:p w:rsidR="009707AD" w:rsidP="00F4710D" w14:paraId="41E4891D" w14:textId="77777777"/>
          <w:p w:rsidR="009707AD" w:rsidP="00F4710D" w14:paraId="776D0515" w14:textId="77777777"/>
          <w:p w:rsidR="005B7521" w:rsidRPr="008970C7" w:rsidP="005B7521" w14:paraId="44644083" w14:textId="0F136D3B">
            <w:pPr>
              <w:rPr>
                <w:sz w:val="24"/>
                <w:szCs w:val="24"/>
              </w:rPr>
            </w:pPr>
            <w:r>
              <w:rPr>
                <w:b/>
                <w:bCs/>
                <w:sz w:val="24"/>
                <w:szCs w:val="24"/>
              </w:rPr>
              <w:t>Software Engineer – Menlo Technologies</w:t>
            </w:r>
            <w:r w:rsidRPr="00001711">
              <w:rPr>
                <w:b/>
                <w:bCs/>
                <w:sz w:val="24"/>
                <w:szCs w:val="24"/>
              </w:rPr>
              <w:t xml:space="preserve"> (P) Ltd., Hyderabad</w:t>
            </w:r>
            <w:r>
              <w:rPr>
                <w:b/>
                <w:bCs/>
                <w:sz w:val="24"/>
                <w:szCs w:val="24"/>
              </w:rPr>
              <w:t xml:space="preserve"> [</w:t>
            </w:r>
            <w:r>
              <w:rPr>
                <w:sz w:val="24"/>
                <w:szCs w:val="24"/>
              </w:rPr>
              <w:t>May</w:t>
            </w:r>
            <w:r w:rsidRPr="004747BF">
              <w:rPr>
                <w:sz w:val="24"/>
                <w:szCs w:val="24"/>
              </w:rPr>
              <w:t xml:space="preserve"> 201</w:t>
            </w:r>
            <w:r>
              <w:rPr>
                <w:sz w:val="24"/>
                <w:szCs w:val="24"/>
              </w:rPr>
              <w:t>6</w:t>
            </w:r>
            <w:r w:rsidRPr="004747BF">
              <w:rPr>
                <w:sz w:val="24"/>
                <w:szCs w:val="24"/>
              </w:rPr>
              <w:t xml:space="preserve">- </w:t>
            </w:r>
            <w:r>
              <w:rPr>
                <w:sz w:val="24"/>
                <w:szCs w:val="24"/>
              </w:rPr>
              <w:t>Jun 2017]</w:t>
            </w:r>
          </w:p>
          <w:p w:rsidR="005B7521" w:rsidRPr="00CD72DE" w:rsidP="005B7521" w14:paraId="550BA985" w14:textId="3F4EE5FC">
            <w:pPr>
              <w:pStyle w:val="ListParagraph"/>
              <w:numPr>
                <w:ilvl w:val="0"/>
                <w:numId w:val="11"/>
              </w:numPr>
              <w:rPr>
                <w:b/>
                <w:bCs/>
                <w:sz w:val="24"/>
                <w:szCs w:val="24"/>
              </w:rPr>
            </w:pPr>
            <w:r>
              <w:rPr>
                <w:b/>
                <w:bCs/>
                <w:sz w:val="24"/>
                <w:szCs w:val="24"/>
              </w:rPr>
              <w:t>EQUILAR INSIGHT</w:t>
            </w:r>
          </w:p>
          <w:p w:rsidR="005B7521" w:rsidP="005B7521" w14:paraId="3B733B8B" w14:textId="0DB95E2C">
            <w:pPr>
              <w:tabs>
                <w:tab w:val="right" w:pos="10224"/>
              </w:tabs>
              <w:jc w:val="both"/>
              <w:rPr>
                <w:rFonts w:ascii="Calibri" w:hAnsi="Calibri" w:cs="Calibri"/>
                <w:b/>
                <w:sz w:val="22"/>
              </w:rPr>
            </w:pPr>
            <w:r>
              <w:rPr>
                <w:rFonts w:ascii="Calibri" w:hAnsi="Calibri" w:cs="Calibri"/>
                <w:b/>
                <w:sz w:val="22"/>
              </w:rPr>
              <w:t>Client:</w:t>
            </w:r>
            <w:r w:rsidR="00C232A7">
              <w:rPr>
                <w:rFonts w:ascii="Calibri" w:hAnsi="Calibri" w:cs="Calibri"/>
                <w:b/>
                <w:sz w:val="22"/>
              </w:rPr>
              <w:t xml:space="preserve"> Equilar</w:t>
            </w:r>
            <w:r>
              <w:rPr>
                <w:rFonts w:ascii="Calibri" w:hAnsi="Calibri" w:cs="Calibri"/>
                <w:b/>
                <w:sz w:val="22"/>
              </w:rPr>
              <w:t xml:space="preserve"> Inc.</w:t>
            </w:r>
          </w:p>
          <w:p w:rsidR="00D813CA" w:rsidP="00D813CA" w14:paraId="632F7E42" w14:textId="4F96C8DF">
            <w:pPr>
              <w:jc w:val="both"/>
              <w:rPr>
                <w:rFonts w:ascii="Calibri" w:hAnsi="Calibri" w:cs="Calibri"/>
                <w:b/>
                <w:color w:val="000000"/>
                <w:sz w:val="22"/>
              </w:rPr>
            </w:pPr>
            <w:r>
              <w:rPr>
                <w:rFonts w:ascii="Calibri" w:hAnsi="Calibri" w:cs="Calibri"/>
                <w:b/>
                <w:sz w:val="22"/>
              </w:rPr>
              <w:t>Environment</w:t>
            </w:r>
            <w:r>
              <w:rPr>
                <w:rFonts w:ascii="Calibri" w:hAnsi="Calibri" w:cs="Calibri"/>
                <w:color w:val="000000"/>
                <w:sz w:val="22"/>
              </w:rPr>
              <w:t xml:space="preserve"> JDK, HTML, CSS, JS, </w:t>
            </w:r>
            <w:r w:rsidR="00E6578D">
              <w:rPr>
                <w:rFonts w:ascii="Calibri" w:hAnsi="Calibri" w:cs="Calibri"/>
                <w:color w:val="000000"/>
                <w:sz w:val="22"/>
              </w:rPr>
              <w:t>JQUERY</w:t>
            </w:r>
            <w:r>
              <w:rPr>
                <w:rFonts w:ascii="Calibri" w:hAnsi="Calibri" w:cs="Calibri"/>
                <w:color w:val="000000"/>
                <w:sz w:val="22"/>
              </w:rPr>
              <w:t>, JSP, Spring, Hibernate, Agile, Elastic Search, SOLR,</w:t>
            </w:r>
            <w:r w:rsidR="003B2827">
              <w:rPr>
                <w:rFonts w:ascii="Calibri" w:hAnsi="Calibri" w:cs="Calibri"/>
                <w:color w:val="000000"/>
                <w:sz w:val="22"/>
              </w:rPr>
              <w:t xml:space="preserve"> </w:t>
            </w:r>
            <w:r>
              <w:rPr>
                <w:rFonts w:ascii="Calibri" w:hAnsi="Calibri" w:cs="Calibri"/>
                <w:color w:val="000000"/>
                <w:sz w:val="22"/>
              </w:rPr>
              <w:t>Sonar, Git Ext,</w:t>
            </w:r>
            <w:r w:rsidR="00854ACB">
              <w:rPr>
                <w:rFonts w:ascii="Calibri" w:hAnsi="Calibri" w:cs="Calibri"/>
                <w:color w:val="000000"/>
                <w:sz w:val="22"/>
              </w:rPr>
              <w:t xml:space="preserve"> </w:t>
            </w:r>
            <w:r>
              <w:rPr>
                <w:rFonts w:ascii="Calibri" w:hAnsi="Calibri" w:cs="Calibri"/>
                <w:color w:val="000000"/>
                <w:sz w:val="22"/>
              </w:rPr>
              <w:t>Maven</w:t>
            </w:r>
            <w:r w:rsidR="003B2827">
              <w:rPr>
                <w:rFonts w:ascii="Calibri" w:hAnsi="Calibri" w:cs="Calibri"/>
                <w:color w:val="000000"/>
                <w:sz w:val="22"/>
              </w:rPr>
              <w:t xml:space="preserve"> </w:t>
            </w:r>
            <w:r>
              <w:rPr>
                <w:rFonts w:ascii="Calibri" w:hAnsi="Calibri" w:cs="Calibri"/>
                <w:color w:val="000000"/>
                <w:sz w:val="22"/>
              </w:rPr>
              <w:t>and JBOSS Server.</w:t>
            </w:r>
          </w:p>
          <w:p w:rsidR="005B7521" w:rsidP="005B7521" w14:paraId="3940F44A" w14:textId="300B852A">
            <w:pPr>
              <w:tabs>
                <w:tab w:val="right" w:pos="10224"/>
              </w:tabs>
              <w:jc w:val="both"/>
              <w:rPr>
                <w:rFonts w:ascii="Calibri" w:hAnsi="Calibri" w:cs="Calibri"/>
                <w:b/>
                <w:sz w:val="22"/>
              </w:rPr>
            </w:pPr>
            <w:r>
              <w:rPr>
                <w:rFonts w:ascii="Calibri" w:hAnsi="Calibri" w:cs="Calibri"/>
                <w:b/>
                <w:sz w:val="22"/>
              </w:rPr>
              <w:t>Project Description:</w:t>
            </w:r>
          </w:p>
          <w:p w:rsidR="00662CF0" w:rsidP="005B7521" w14:paraId="68298905" w14:textId="77777777"/>
          <w:p w:rsidR="00662CF0" w:rsidP="005B7521" w14:paraId="231744F3" w14:textId="77777777"/>
          <w:p w:rsidR="00662CF0" w:rsidP="005B7521" w14:paraId="3CF2C8D9" w14:textId="77777777"/>
          <w:p w:rsidR="00662CF0" w:rsidP="005B7521" w14:paraId="0347CF6A" w14:textId="77777777"/>
          <w:p w:rsidR="00662CF0" w:rsidP="005B7521" w14:paraId="3C5FCC48" w14:textId="77777777"/>
          <w:p w:rsidR="00F901CA" w:rsidP="005B7521" w14:paraId="20B5BB7D" w14:textId="77777777"/>
          <w:p w:rsidR="00F901CA" w:rsidP="005B7521" w14:paraId="028972A7" w14:textId="77777777"/>
          <w:p w:rsidR="00F901CA" w:rsidP="005B7521" w14:paraId="16B0EE88" w14:textId="77777777"/>
          <w:p w:rsidR="0050383A" w:rsidP="005B7521" w14:paraId="177FB5F1" w14:textId="6E0025A4">
            <w:r>
              <w:t>Equilar is the trusted data source for the world’s largest public and private companies, compensation consultants, institutional investors and major proxy advising firms.</w:t>
            </w:r>
          </w:p>
          <w:p w:rsidR="0050383A" w:rsidP="005B7521" w14:paraId="012BEE6D" w14:textId="77777777"/>
          <w:p w:rsidR="005B7521" w:rsidP="005B7521" w14:paraId="22085113" w14:textId="19738E6F">
            <w:r>
              <w:t>Responsibility:</w:t>
            </w:r>
          </w:p>
          <w:p w:rsidR="007B76CC" w:rsidP="009D1BF5" w14:paraId="4CBE6DC3" w14:textId="16B693D2">
            <w:pPr>
              <w:pStyle w:val="BodyText"/>
              <w:numPr>
                <w:ilvl w:val="0"/>
                <w:numId w:val="14"/>
              </w:numPr>
              <w:jc w:val="both"/>
              <w:rPr>
                <w:rFonts w:ascii="Calibri" w:hAnsi="Calibri" w:cs="Calibri"/>
                <w:color w:val="000000"/>
                <w:sz w:val="22"/>
                <w:szCs w:val="22"/>
              </w:rPr>
            </w:pPr>
            <w:r>
              <w:rPr>
                <w:rFonts w:ascii="Calibri" w:hAnsi="Calibri" w:cs="Calibri"/>
                <w:color w:val="000000"/>
                <w:sz w:val="22"/>
                <w:szCs w:val="22"/>
              </w:rPr>
              <w:t>Worked on the Oauth2 security and encryption and decryption in the application.</w:t>
            </w:r>
          </w:p>
          <w:p w:rsidR="007B76CC" w:rsidP="007B76CC" w14:paraId="4085A5C3" w14:textId="77777777">
            <w:pPr>
              <w:pStyle w:val="BodyText"/>
              <w:numPr>
                <w:ilvl w:val="0"/>
                <w:numId w:val="14"/>
              </w:numPr>
              <w:jc w:val="both"/>
              <w:rPr>
                <w:rFonts w:ascii="Calibri" w:hAnsi="Calibri" w:cs="Calibri"/>
                <w:color w:val="000000"/>
                <w:sz w:val="22"/>
                <w:szCs w:val="22"/>
              </w:rPr>
            </w:pPr>
            <w:r>
              <w:rPr>
                <w:rFonts w:ascii="Calibri" w:hAnsi="Calibri" w:cs="Calibri"/>
                <w:color w:val="000000"/>
                <w:sz w:val="22"/>
                <w:szCs w:val="22"/>
              </w:rPr>
              <w:t>Developed business layer using spring framework and JDBC.</w:t>
            </w:r>
          </w:p>
          <w:p w:rsidR="007B76CC" w:rsidP="007B76CC" w14:paraId="6234F990" w14:textId="77777777">
            <w:pPr>
              <w:pStyle w:val="BodyText"/>
              <w:numPr>
                <w:ilvl w:val="0"/>
                <w:numId w:val="14"/>
              </w:numPr>
              <w:jc w:val="both"/>
              <w:rPr>
                <w:rFonts w:ascii="Calibri" w:hAnsi="Calibri" w:cs="Calibri"/>
                <w:color w:val="000000"/>
                <w:sz w:val="22"/>
                <w:szCs w:val="22"/>
              </w:rPr>
            </w:pPr>
            <w:r>
              <w:rPr>
                <w:rFonts w:ascii="Calibri" w:hAnsi="Calibri" w:cs="Calibri"/>
                <w:color w:val="000000"/>
                <w:sz w:val="22"/>
                <w:szCs w:val="22"/>
              </w:rPr>
              <w:t>Implemented Runner classes using Executor Service.</w:t>
            </w:r>
          </w:p>
          <w:p w:rsidR="007B76CC" w:rsidP="009D1BF5" w14:paraId="1F41F2A1" w14:textId="6DDAFF5E">
            <w:pPr>
              <w:pStyle w:val="BodyText"/>
              <w:numPr>
                <w:ilvl w:val="0"/>
                <w:numId w:val="14"/>
              </w:numPr>
              <w:jc w:val="both"/>
              <w:rPr>
                <w:rFonts w:ascii="Calibri" w:hAnsi="Calibri" w:cs="Calibri"/>
                <w:color w:val="000000"/>
                <w:sz w:val="22"/>
                <w:szCs w:val="22"/>
              </w:rPr>
            </w:pPr>
            <w:r>
              <w:rPr>
                <w:rFonts w:ascii="Calibri" w:hAnsi="Calibri" w:cs="Calibri"/>
                <w:color w:val="000000"/>
                <w:sz w:val="22"/>
                <w:szCs w:val="22"/>
              </w:rPr>
              <w:t>Implemented Hibernate multi row operations and mappings.</w:t>
            </w:r>
          </w:p>
          <w:p w:rsidR="007B76CC" w:rsidP="00606275" w14:paraId="377ADCB9" w14:textId="21D87C2C">
            <w:pPr>
              <w:pStyle w:val="BodyText"/>
              <w:numPr>
                <w:ilvl w:val="0"/>
                <w:numId w:val="14"/>
              </w:numPr>
              <w:jc w:val="both"/>
              <w:rPr>
                <w:rFonts w:ascii="Calibri" w:hAnsi="Calibri" w:cs="Calibri"/>
                <w:color w:val="000000"/>
                <w:sz w:val="22"/>
                <w:szCs w:val="22"/>
              </w:rPr>
            </w:pPr>
            <w:r>
              <w:rPr>
                <w:rFonts w:ascii="Calibri" w:hAnsi="Calibri" w:cs="Calibri"/>
                <w:color w:val="000000"/>
                <w:sz w:val="22"/>
                <w:szCs w:val="22"/>
              </w:rPr>
              <w:t xml:space="preserve">Performed unit testing using </w:t>
            </w:r>
            <w:r w:rsidR="00D22E68">
              <w:rPr>
                <w:rFonts w:ascii="Calibri" w:hAnsi="Calibri" w:cs="Calibri"/>
                <w:color w:val="000000"/>
                <w:sz w:val="22"/>
                <w:szCs w:val="22"/>
              </w:rPr>
              <w:t>Junit</w:t>
            </w:r>
            <w:r>
              <w:rPr>
                <w:rFonts w:ascii="Calibri" w:hAnsi="Calibri" w:cs="Calibri"/>
                <w:color w:val="000000"/>
                <w:sz w:val="22"/>
                <w:szCs w:val="22"/>
              </w:rPr>
              <w:t xml:space="preserve"> and assert the data in Junit.</w:t>
            </w:r>
          </w:p>
          <w:p w:rsidR="007B76CC" w:rsidP="007B76CC" w14:paraId="7F726F62" w14:textId="77777777">
            <w:pPr>
              <w:pStyle w:val="BodyText"/>
              <w:numPr>
                <w:ilvl w:val="0"/>
                <w:numId w:val="14"/>
              </w:numPr>
              <w:jc w:val="both"/>
              <w:rPr>
                <w:rFonts w:ascii="Calibri" w:hAnsi="Calibri" w:cs="Calibri"/>
                <w:color w:val="000000"/>
                <w:sz w:val="22"/>
                <w:szCs w:val="22"/>
              </w:rPr>
            </w:pPr>
            <w:r>
              <w:rPr>
                <w:rFonts w:ascii="Calibri" w:hAnsi="Calibri" w:cs="Calibri"/>
                <w:color w:val="000000"/>
                <w:sz w:val="22"/>
                <w:szCs w:val="22"/>
              </w:rPr>
              <w:t>Fixed Sonar issues in the project.</w:t>
            </w:r>
          </w:p>
          <w:p w:rsidR="007B76CC" w:rsidP="007B76CC" w14:paraId="6427FC0F" w14:textId="2CD45EEB">
            <w:pPr>
              <w:pStyle w:val="BodyText"/>
              <w:numPr>
                <w:ilvl w:val="0"/>
                <w:numId w:val="14"/>
              </w:numPr>
              <w:jc w:val="both"/>
              <w:rPr>
                <w:rFonts w:ascii="Calibri" w:hAnsi="Calibri" w:cs="Calibri"/>
                <w:color w:val="000000"/>
                <w:sz w:val="22"/>
                <w:szCs w:val="22"/>
              </w:rPr>
            </w:pPr>
            <w:r>
              <w:rPr>
                <w:rFonts w:ascii="Calibri" w:hAnsi="Calibri" w:cs="Calibri"/>
                <w:color w:val="000000"/>
                <w:sz w:val="22"/>
                <w:szCs w:val="22"/>
              </w:rPr>
              <w:t>Developed web components using</w:t>
            </w:r>
            <w:r w:rsidR="00EC472B">
              <w:rPr>
                <w:rFonts w:ascii="Calibri" w:hAnsi="Calibri" w:cs="Calibri"/>
                <w:color w:val="000000"/>
                <w:sz w:val="22"/>
                <w:szCs w:val="22"/>
              </w:rPr>
              <w:t xml:space="preserve"> </w:t>
            </w:r>
            <w:r>
              <w:rPr>
                <w:rFonts w:ascii="Calibri" w:hAnsi="Calibri" w:cs="Calibri"/>
                <w:color w:val="000000"/>
                <w:sz w:val="22"/>
                <w:szCs w:val="22"/>
              </w:rPr>
              <w:t xml:space="preserve">html, </w:t>
            </w:r>
            <w:r w:rsidR="00EC472B">
              <w:rPr>
                <w:rFonts w:ascii="Calibri" w:hAnsi="Calibri" w:cs="Calibri"/>
                <w:color w:val="000000"/>
                <w:sz w:val="22"/>
                <w:szCs w:val="22"/>
              </w:rPr>
              <w:t>CSS</w:t>
            </w:r>
            <w:r>
              <w:rPr>
                <w:rFonts w:ascii="Calibri" w:hAnsi="Calibri" w:cs="Calibri"/>
                <w:color w:val="000000"/>
                <w:sz w:val="22"/>
                <w:szCs w:val="22"/>
              </w:rPr>
              <w:t xml:space="preserve">, </w:t>
            </w:r>
            <w:r w:rsidR="00EC472B">
              <w:rPr>
                <w:rFonts w:ascii="Calibri" w:hAnsi="Calibri" w:cs="Calibri"/>
                <w:color w:val="000000"/>
                <w:sz w:val="22"/>
                <w:szCs w:val="22"/>
              </w:rPr>
              <w:t>JQUERY</w:t>
            </w:r>
            <w:r>
              <w:rPr>
                <w:rFonts w:ascii="Calibri" w:hAnsi="Calibri" w:cs="Calibri"/>
                <w:color w:val="000000"/>
                <w:sz w:val="22"/>
                <w:szCs w:val="22"/>
              </w:rPr>
              <w:t xml:space="preserve"> and implemented bootstrap modals in the application and implemented validations for the input fields.</w:t>
            </w:r>
          </w:p>
          <w:p w:rsidR="007B76CC" w:rsidP="007B76CC" w14:paraId="6CFDB638" w14:textId="6CE4A9DE">
            <w:pPr>
              <w:pStyle w:val="BodyText"/>
              <w:numPr>
                <w:ilvl w:val="0"/>
                <w:numId w:val="14"/>
              </w:numPr>
              <w:jc w:val="both"/>
              <w:rPr>
                <w:rFonts w:ascii="Calibri" w:hAnsi="Calibri" w:cs="Calibri"/>
                <w:sz w:val="22"/>
                <w:szCs w:val="22"/>
              </w:rPr>
            </w:pPr>
            <w:r>
              <w:rPr>
                <w:rFonts w:ascii="Calibri" w:hAnsi="Calibri" w:cs="Calibri"/>
                <w:color w:val="000000"/>
                <w:sz w:val="22"/>
                <w:szCs w:val="22"/>
              </w:rPr>
              <w:t xml:space="preserve">Writing Ajax calls and integrating </w:t>
            </w:r>
            <w:r w:rsidR="00EC472B">
              <w:rPr>
                <w:rFonts w:ascii="Calibri" w:hAnsi="Calibri" w:cs="Calibri"/>
                <w:color w:val="000000"/>
                <w:sz w:val="22"/>
                <w:szCs w:val="22"/>
              </w:rPr>
              <w:t>JSON</w:t>
            </w:r>
            <w:r>
              <w:rPr>
                <w:rFonts w:ascii="Calibri" w:hAnsi="Calibri" w:cs="Calibri"/>
                <w:color w:val="000000"/>
                <w:sz w:val="22"/>
                <w:szCs w:val="22"/>
              </w:rPr>
              <w:t xml:space="preserve"> response and render the data in UI.</w:t>
            </w:r>
          </w:p>
          <w:p w:rsidR="009707AD" w:rsidP="00F4710D" w14:paraId="78284A78" w14:textId="77777777"/>
          <w:p w:rsidR="009D1BF5" w:rsidRPr="008970C7" w:rsidP="009D1BF5" w14:paraId="3CBDDB8C" w14:textId="018E4F31">
            <w:pPr>
              <w:rPr>
                <w:sz w:val="24"/>
                <w:szCs w:val="24"/>
              </w:rPr>
            </w:pPr>
            <w:r>
              <w:rPr>
                <w:b/>
                <w:bCs/>
                <w:sz w:val="24"/>
                <w:szCs w:val="24"/>
              </w:rPr>
              <w:t xml:space="preserve">Software Engineer </w:t>
            </w:r>
            <w:r w:rsidR="008D7FC8">
              <w:rPr>
                <w:b/>
                <w:bCs/>
                <w:sz w:val="24"/>
                <w:szCs w:val="24"/>
              </w:rPr>
              <w:t>–</w:t>
            </w:r>
            <w:r>
              <w:rPr>
                <w:b/>
                <w:bCs/>
                <w:sz w:val="24"/>
                <w:szCs w:val="24"/>
              </w:rPr>
              <w:t xml:space="preserve"> </w:t>
            </w:r>
            <w:r w:rsidR="00353CE3">
              <w:rPr>
                <w:b/>
                <w:bCs/>
                <w:sz w:val="24"/>
                <w:szCs w:val="24"/>
              </w:rPr>
              <w:t>Dhatriinfo</w:t>
            </w:r>
            <w:r w:rsidR="008D7FC8">
              <w:rPr>
                <w:b/>
                <w:bCs/>
                <w:sz w:val="24"/>
                <w:szCs w:val="24"/>
              </w:rPr>
              <w:t xml:space="preserve"> Solutions P</w:t>
            </w:r>
            <w:r w:rsidR="00832684">
              <w:rPr>
                <w:b/>
                <w:bCs/>
                <w:sz w:val="24"/>
                <w:szCs w:val="24"/>
              </w:rPr>
              <w:t>vt</w:t>
            </w:r>
            <w:r w:rsidRPr="00001711">
              <w:rPr>
                <w:b/>
                <w:bCs/>
                <w:sz w:val="24"/>
                <w:szCs w:val="24"/>
              </w:rPr>
              <w:t>.</w:t>
            </w:r>
            <w:r w:rsidR="00832684">
              <w:rPr>
                <w:b/>
                <w:bCs/>
                <w:sz w:val="24"/>
                <w:szCs w:val="24"/>
              </w:rPr>
              <w:t xml:space="preserve"> Ltd.</w:t>
            </w:r>
            <w:r w:rsidRPr="00001711">
              <w:rPr>
                <w:b/>
                <w:bCs/>
                <w:sz w:val="24"/>
                <w:szCs w:val="24"/>
              </w:rPr>
              <w:t xml:space="preserve"> Hyderabad</w:t>
            </w:r>
            <w:r>
              <w:rPr>
                <w:b/>
                <w:bCs/>
                <w:sz w:val="24"/>
                <w:szCs w:val="24"/>
              </w:rPr>
              <w:t xml:space="preserve"> [</w:t>
            </w:r>
            <w:r>
              <w:rPr>
                <w:sz w:val="24"/>
                <w:szCs w:val="24"/>
              </w:rPr>
              <w:t>J</w:t>
            </w:r>
            <w:r w:rsidR="00A41825">
              <w:rPr>
                <w:sz w:val="24"/>
                <w:szCs w:val="24"/>
              </w:rPr>
              <w:t>an</w:t>
            </w:r>
            <w:r w:rsidRPr="004747BF">
              <w:rPr>
                <w:sz w:val="24"/>
                <w:szCs w:val="24"/>
              </w:rPr>
              <w:t xml:space="preserve"> 201</w:t>
            </w:r>
            <w:r w:rsidR="00A41825">
              <w:rPr>
                <w:sz w:val="24"/>
                <w:szCs w:val="24"/>
              </w:rPr>
              <w:t>3</w:t>
            </w:r>
            <w:r w:rsidRPr="004747BF">
              <w:rPr>
                <w:sz w:val="24"/>
                <w:szCs w:val="24"/>
              </w:rPr>
              <w:t xml:space="preserve">- </w:t>
            </w:r>
            <w:r w:rsidR="00A41825">
              <w:rPr>
                <w:sz w:val="24"/>
                <w:szCs w:val="24"/>
              </w:rPr>
              <w:t>May</w:t>
            </w:r>
            <w:r>
              <w:rPr>
                <w:sz w:val="24"/>
                <w:szCs w:val="24"/>
              </w:rPr>
              <w:t xml:space="preserve"> 201</w:t>
            </w:r>
            <w:r w:rsidR="00A41825">
              <w:rPr>
                <w:sz w:val="24"/>
                <w:szCs w:val="24"/>
              </w:rPr>
              <w:t>6</w:t>
            </w:r>
            <w:r>
              <w:rPr>
                <w:sz w:val="24"/>
                <w:szCs w:val="24"/>
              </w:rPr>
              <w:t>]</w:t>
            </w:r>
          </w:p>
          <w:p w:rsidR="009D1BF5" w:rsidRPr="00957A03" w:rsidP="00957A03" w14:paraId="3E9DC532" w14:textId="65C6DCFB">
            <w:pPr>
              <w:pStyle w:val="ListParagraph"/>
              <w:numPr>
                <w:ilvl w:val="0"/>
                <w:numId w:val="11"/>
              </w:numPr>
              <w:rPr>
                <w:rFonts w:ascii="Calibri" w:hAnsi="Calibri" w:cs="Calibri"/>
                <w:b/>
                <w:sz w:val="22"/>
              </w:rPr>
            </w:pPr>
            <w:r w:rsidRPr="00957A03">
              <w:rPr>
                <w:rFonts w:ascii="Calibri" w:hAnsi="Calibri" w:cs="Calibri"/>
                <w:b/>
                <w:sz w:val="22"/>
              </w:rPr>
              <w:t>HIMS-Medineed</w:t>
            </w:r>
          </w:p>
          <w:p w:rsidR="009D1BF5" w:rsidP="009D1BF5" w14:paraId="45A2F464" w14:textId="7576410B">
            <w:pPr>
              <w:jc w:val="both"/>
            </w:pPr>
            <w:r>
              <w:rPr>
                <w:rFonts w:ascii="Calibri" w:hAnsi="Calibri" w:cs="Calibri"/>
                <w:b/>
                <w:sz w:val="22"/>
              </w:rPr>
              <w:t xml:space="preserve">Environment:  </w:t>
            </w:r>
            <w:r w:rsidR="005B49E4">
              <w:rPr>
                <w:rFonts w:ascii="Calibri" w:hAnsi="Calibri" w:cs="Calibri"/>
                <w:color w:val="000000"/>
                <w:sz w:val="22"/>
              </w:rPr>
              <w:t>JDK, HTML, CSS, JS,</w:t>
            </w:r>
            <w:r w:rsidR="00370439">
              <w:rPr>
                <w:rFonts w:ascii="Calibri" w:hAnsi="Calibri" w:cs="Calibri"/>
                <w:color w:val="000000"/>
                <w:sz w:val="22"/>
              </w:rPr>
              <w:t xml:space="preserve"> JQUERY</w:t>
            </w:r>
            <w:r w:rsidR="005B49E4">
              <w:rPr>
                <w:rFonts w:ascii="Calibri" w:hAnsi="Calibri" w:cs="Calibri"/>
                <w:color w:val="000000"/>
                <w:sz w:val="22"/>
              </w:rPr>
              <w:t>, JSP, Spring, Hibernate, Log4j, Agile,</w:t>
            </w:r>
            <w:r w:rsidR="00E6578D">
              <w:rPr>
                <w:rFonts w:ascii="Calibri" w:hAnsi="Calibri" w:cs="Calibri"/>
                <w:color w:val="000000"/>
                <w:sz w:val="22"/>
              </w:rPr>
              <w:t xml:space="preserve"> </w:t>
            </w:r>
            <w:r w:rsidR="005B49E4">
              <w:rPr>
                <w:rFonts w:ascii="Calibri" w:hAnsi="Calibri" w:cs="Calibri"/>
                <w:color w:val="000000"/>
                <w:sz w:val="22"/>
              </w:rPr>
              <w:t>Git</w:t>
            </w:r>
            <w:r w:rsidR="00E6578D">
              <w:rPr>
                <w:rFonts w:ascii="Calibri" w:hAnsi="Calibri" w:cs="Calibri"/>
                <w:color w:val="000000"/>
                <w:sz w:val="22"/>
              </w:rPr>
              <w:t>-</w:t>
            </w:r>
            <w:r w:rsidR="005B49E4">
              <w:rPr>
                <w:rFonts w:ascii="Calibri" w:hAnsi="Calibri" w:cs="Calibri"/>
                <w:color w:val="000000"/>
                <w:sz w:val="22"/>
              </w:rPr>
              <w:t xml:space="preserve">Ext, Ant and </w:t>
            </w:r>
            <w:r w:rsidR="00E6578D">
              <w:rPr>
                <w:rFonts w:ascii="Calibri" w:hAnsi="Calibri" w:cs="Calibri"/>
                <w:color w:val="000000"/>
                <w:sz w:val="22"/>
              </w:rPr>
              <w:t>JBOSS</w:t>
            </w:r>
            <w:r w:rsidR="005B49E4">
              <w:rPr>
                <w:rFonts w:ascii="Calibri" w:hAnsi="Calibri" w:cs="Calibri"/>
                <w:color w:val="000000"/>
                <w:sz w:val="22"/>
              </w:rPr>
              <w:t xml:space="preserve"> AS 6.3.</w:t>
            </w:r>
          </w:p>
          <w:p w:rsidR="009D1BF5" w:rsidP="009D1BF5" w14:paraId="17868961" w14:textId="77777777">
            <w:pPr>
              <w:tabs>
                <w:tab w:val="right" w:pos="10224"/>
              </w:tabs>
              <w:jc w:val="both"/>
              <w:rPr>
                <w:rFonts w:ascii="Calibri" w:hAnsi="Calibri" w:cs="Calibri"/>
                <w:b/>
                <w:sz w:val="22"/>
              </w:rPr>
            </w:pPr>
            <w:r>
              <w:rPr>
                <w:rFonts w:ascii="Calibri" w:hAnsi="Calibri" w:cs="Calibri"/>
                <w:b/>
                <w:sz w:val="22"/>
              </w:rPr>
              <w:t>Project Description:</w:t>
            </w:r>
          </w:p>
          <w:p w:rsidR="009E4BC9" w:rsidP="009E4BC9" w14:paraId="6ED86DA0" w14:textId="77777777">
            <w:pPr>
              <w:tabs>
                <w:tab w:val="right" w:pos="10224"/>
              </w:tabs>
              <w:jc w:val="both"/>
              <w:rPr>
                <w:rFonts w:ascii="Calibri" w:hAnsi="Calibri" w:cs="Calibri"/>
                <w:sz w:val="22"/>
              </w:rPr>
            </w:pPr>
            <w:r>
              <w:rPr>
                <w:rFonts w:ascii="Calibri" w:hAnsi="Calibri" w:cs="Calibri"/>
                <w:color w:val="000000"/>
                <w:sz w:val="22"/>
              </w:rPr>
              <w:t>Medineed-HIMS (Hospital Information Management System) is Hospital Administration Software that is geared to meet the challenges of any modern hospital. Medineed-HIMS is an end-to -end hospital management system solution to maintain a hospital completely paperless. It provides facilities from Online Appointment to Patient Discharge. Besides all functionalities it also covers below given features.</w:t>
            </w:r>
            <w:r>
              <w:rPr>
                <w:rFonts w:ascii="Calibri" w:hAnsi="Calibri" w:cs="Calibri"/>
                <w:sz w:val="22"/>
              </w:rPr>
              <w:t xml:space="preserve"> </w:t>
            </w:r>
          </w:p>
          <w:p w:rsidR="009D1BF5" w:rsidP="009D1BF5" w14:paraId="05872F72" w14:textId="77777777">
            <w:r>
              <w:t>Responsibility:</w:t>
            </w:r>
          </w:p>
          <w:p w:rsidR="008F7C2F" w:rsidP="008F7C2F" w14:paraId="321EFE22" w14:textId="77777777">
            <w:pPr>
              <w:pStyle w:val="BodyText"/>
              <w:numPr>
                <w:ilvl w:val="0"/>
                <w:numId w:val="14"/>
              </w:numPr>
              <w:jc w:val="both"/>
              <w:rPr>
                <w:rFonts w:ascii="Calibri" w:hAnsi="Calibri" w:cs="Calibri"/>
                <w:color w:val="000000"/>
                <w:sz w:val="22"/>
                <w:szCs w:val="22"/>
              </w:rPr>
            </w:pPr>
            <w:r>
              <w:rPr>
                <w:rFonts w:ascii="Calibri" w:hAnsi="Calibri" w:cs="Calibri"/>
                <w:color w:val="000000"/>
                <w:sz w:val="22"/>
                <w:szCs w:val="22"/>
              </w:rPr>
              <w:t>Developed Spring Form Classes, Service Classes and DAO’s Classes.</w:t>
            </w:r>
          </w:p>
          <w:p w:rsidR="008F7C2F" w:rsidP="008F7C2F" w14:paraId="6A082CF3" w14:textId="77777777">
            <w:pPr>
              <w:pStyle w:val="BodyText"/>
              <w:numPr>
                <w:ilvl w:val="0"/>
                <w:numId w:val="14"/>
              </w:numPr>
              <w:jc w:val="both"/>
              <w:rPr>
                <w:rFonts w:ascii="Calibri" w:hAnsi="Calibri" w:cs="Calibri"/>
                <w:color w:val="000000"/>
                <w:sz w:val="22"/>
                <w:szCs w:val="22"/>
              </w:rPr>
            </w:pPr>
            <w:r>
              <w:rPr>
                <w:rFonts w:ascii="Calibri" w:hAnsi="Calibri" w:cs="Calibri"/>
                <w:color w:val="000000"/>
                <w:sz w:val="22"/>
                <w:szCs w:val="22"/>
              </w:rPr>
              <w:t>Perform validations using spring framework.</w:t>
            </w:r>
          </w:p>
          <w:p w:rsidR="008F7C2F" w:rsidP="008F7C2F" w14:paraId="56B154DF" w14:textId="77777777">
            <w:pPr>
              <w:pStyle w:val="BodyText"/>
              <w:numPr>
                <w:ilvl w:val="0"/>
                <w:numId w:val="14"/>
              </w:numPr>
              <w:jc w:val="both"/>
              <w:rPr>
                <w:rFonts w:ascii="Calibri" w:hAnsi="Calibri" w:cs="Calibri"/>
                <w:color w:val="000000"/>
                <w:sz w:val="22"/>
                <w:szCs w:val="22"/>
              </w:rPr>
            </w:pPr>
            <w:r>
              <w:rPr>
                <w:rFonts w:ascii="Calibri" w:hAnsi="Calibri" w:cs="Calibri"/>
                <w:color w:val="000000"/>
                <w:sz w:val="22"/>
                <w:szCs w:val="22"/>
              </w:rPr>
              <w:t>Designing the presentation layer by using JSP’s, JSTL and Spring form tags.</w:t>
            </w:r>
          </w:p>
          <w:p w:rsidR="008F7C2F" w:rsidP="008F7C2F" w14:paraId="6C11CCBF" w14:textId="77777777">
            <w:pPr>
              <w:pStyle w:val="BodyText"/>
              <w:numPr>
                <w:ilvl w:val="0"/>
                <w:numId w:val="14"/>
              </w:numPr>
              <w:jc w:val="both"/>
              <w:rPr>
                <w:rFonts w:ascii="Calibri" w:hAnsi="Calibri" w:cs="Calibri"/>
                <w:color w:val="000000"/>
                <w:sz w:val="22"/>
                <w:szCs w:val="22"/>
              </w:rPr>
            </w:pPr>
            <w:r>
              <w:rPr>
                <w:rFonts w:ascii="Calibri" w:hAnsi="Calibri" w:cs="Calibri"/>
                <w:color w:val="000000"/>
                <w:sz w:val="22"/>
                <w:szCs w:val="22"/>
              </w:rPr>
              <w:t>Used Hibernate-ORM as to work with Oracle Database.</w:t>
            </w:r>
          </w:p>
          <w:p w:rsidR="008F7C2F" w:rsidP="008F7C2F" w14:paraId="01E89E25" w14:textId="77777777">
            <w:pPr>
              <w:pStyle w:val="BodyText"/>
              <w:numPr>
                <w:ilvl w:val="0"/>
                <w:numId w:val="14"/>
              </w:numPr>
              <w:jc w:val="both"/>
              <w:rPr>
                <w:rFonts w:ascii="Calibri" w:hAnsi="Calibri" w:cs="Calibri"/>
                <w:color w:val="000000"/>
                <w:sz w:val="22"/>
                <w:szCs w:val="22"/>
              </w:rPr>
            </w:pPr>
            <w:r>
              <w:rPr>
                <w:rFonts w:ascii="Calibri" w:hAnsi="Calibri" w:cs="Calibri"/>
                <w:color w:val="000000"/>
                <w:sz w:val="22"/>
                <w:szCs w:val="22"/>
              </w:rPr>
              <w:t>Involved in Spring and Hibernate integration.</w:t>
            </w:r>
          </w:p>
          <w:p w:rsidR="008F7C2F" w:rsidP="008F7C2F" w14:paraId="5407B480" w14:textId="77777777">
            <w:pPr>
              <w:pStyle w:val="BodyText"/>
              <w:numPr>
                <w:ilvl w:val="0"/>
                <w:numId w:val="14"/>
              </w:numPr>
              <w:jc w:val="both"/>
              <w:rPr>
                <w:rFonts w:ascii="Calibri" w:hAnsi="Calibri" w:cs="Calibri"/>
                <w:color w:val="000000"/>
                <w:sz w:val="22"/>
                <w:szCs w:val="22"/>
              </w:rPr>
            </w:pPr>
            <w:r>
              <w:rPr>
                <w:rFonts w:ascii="Calibri" w:hAnsi="Calibri" w:cs="Calibri"/>
                <w:color w:val="000000"/>
                <w:sz w:val="22"/>
                <w:szCs w:val="22"/>
              </w:rPr>
              <w:t>Created Web.xml, Spring bean configuration files to integrate all the components in Spring framework.</w:t>
            </w:r>
          </w:p>
          <w:p w:rsidR="008F7C2F" w:rsidP="008F7C2F" w14:paraId="46A48225" w14:textId="77777777">
            <w:pPr>
              <w:pStyle w:val="BodyText"/>
              <w:numPr>
                <w:ilvl w:val="0"/>
                <w:numId w:val="14"/>
              </w:numPr>
              <w:jc w:val="both"/>
              <w:rPr>
                <w:rFonts w:ascii="Times New Roman" w:hAnsi="Times New Roman" w:cs="Times New Roman"/>
                <w:sz w:val="28"/>
              </w:rPr>
            </w:pPr>
            <w:r>
              <w:rPr>
                <w:rFonts w:ascii="Calibri" w:hAnsi="Calibri" w:cs="Calibri"/>
                <w:color w:val="000000"/>
                <w:sz w:val="22"/>
                <w:szCs w:val="22"/>
              </w:rPr>
              <w:t>Implemented Spring Framework according to MVC design pattern.</w:t>
            </w:r>
          </w:p>
          <w:p w:rsidR="009D1BF5" w:rsidP="009D1BF5" w14:paraId="30F137F9" w14:textId="77777777"/>
          <w:p w:rsidR="009D1BF5" w:rsidRPr="009707AD" w:rsidP="00F4710D" w14:paraId="2C68F7E2" w14:textId="29D1FECA"/>
        </w:tc>
      </w:tr>
    </w:tbl>
    <w:p w:rsidR="00000000" w:rsidP="000C45FF" w14:paraId="4B421FD2" w14:textId="5A1A6F3C">
      <w:pPr>
        <w:tabs>
          <w:tab w:val="left" w:pos="990"/>
        </w:tab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width:1pt;height:1pt;margin-top:0;margin-left:0;position:absolute;z-index:251659264">
            <v:imagedata r:id="rId12"/>
          </v:shape>
        </w:pict>
      </w:r>
    </w:p>
    <w:sectPr w:rsidSect="000C45FF">
      <w:headerReference w:type="default" r:id="rId1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Segoe UI Symbol"/>
    <w:charset w:val="00"/>
    <w:family w:val="auto"/>
    <w:pitch w:val="variable"/>
    <w:sig w:usb0="800000AF" w:usb1="1001ECEA" w:usb2="00000000" w:usb3="00000000" w:csb0="8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eiryo"/>
    <w:charset w:val="80"/>
    <w:family w:val="swiss"/>
    <w:pitch w:val="variable"/>
    <w:sig w:usb0="E00002FF" w:usb1="6AC7FFFF"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C45FF" w14:paraId="15DCECD6" w14:textId="77777777">
    <w:pPr>
      <w:pStyle w:val="Header"/>
    </w:pPr>
    <w:r>
      <w:rPr>
        <w:noProof/>
      </w:rPr>
      <w:drawing>
        <wp:anchor distT="0" distB="0" distL="114300" distR="114300" simplePos="0" relativeHeight="251658240" behindDoc="1" locked="0" layoutInCell="1" allowOverlap="1">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xmlns:a="http://schemas.openxmlformats.org/drawingml/2006/main"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6pt;height:280.2pt" o:bullet="t">
        <v:imagedata r:id="rId1" o:title=""/>
      </v:shape>
    </w:pict>
  </w:numPicBullet>
  <w:numPicBullet w:numPicBulletId="1">
    <w:pict>
      <v:shape id="_x0000_i1026" type="#_x0000_t75" style="width:355.8pt;height:355.8pt" o:bullet="t">
        <v:imagedata r:id="rId2" o:title=""/>
      </v:shape>
    </w:pict>
  </w:numPicBullet>
  <w:abstractNum w:abstractNumId="0">
    <w:nsid w:val="00000002"/>
    <w:multiLevelType w:val="singleLevel"/>
    <w:tmpl w:val="00000002"/>
    <w:name w:val="WW8Num2"/>
    <w:lvl w:ilvl="0">
      <w:start w:val="1"/>
      <w:numFmt w:val="bullet"/>
      <w:lvlText w:val="o"/>
      <w:lvlJc w:val="left"/>
      <w:pPr>
        <w:tabs>
          <w:tab w:val="num" w:pos="0"/>
        </w:tabs>
        <w:ind w:left="720" w:hanging="360"/>
      </w:pPr>
      <w:rPr>
        <w:rFonts w:ascii="Courier New" w:hAnsi="Courier New" w:cs="Symbol"/>
        <w:caps w:val="0"/>
        <w:smallCaps w:val="0"/>
      </w:rPr>
    </w:lvl>
  </w:abstractNum>
  <w:abstractNum w:abstractNumId="1">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b w:val="0"/>
        <w:bCs w:val="0"/>
        <w:caps w:val="0"/>
        <w:smallCaps w:val="0"/>
      </w:rPr>
    </w:lvl>
  </w:abstractNum>
  <w:abstractNum w:abstractNumId="2">
    <w:nsid w:val="00000004"/>
    <w:multiLevelType w:val="multilevel"/>
    <w:tmpl w:val="00000004"/>
    <w:name w:val="WW8Num4"/>
    <w:lvl w:ilvl="0">
      <w:start w:val="1"/>
      <w:numFmt w:val="bullet"/>
      <w:lvlText w:val=""/>
      <w:lvlJc w:val="left"/>
      <w:pPr>
        <w:tabs>
          <w:tab w:val="num" w:pos="720"/>
        </w:tabs>
        <w:ind w:left="720" w:hanging="360"/>
      </w:pPr>
      <w:rPr>
        <w:rFonts w:ascii="Symbol" w:hAnsi="Symbol" w:cs="Symbol"/>
        <w:caps w:val="0"/>
        <w:smallCaps w:val="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caps w:val="0"/>
        <w:smallCaps w:val="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caps w:val="0"/>
        <w:smallCaps w:val="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Courier New" w:hint="default"/>
      </w:rPr>
    </w:lvl>
    <w:lvl w:ilvl="2">
      <w:start w:val="1"/>
      <w:numFmt w:val="bullet"/>
      <w:lvlText w:val="▪"/>
      <w:lvlJc w:val="left"/>
      <w:pPr>
        <w:tabs>
          <w:tab w:val="num" w:pos="1440"/>
        </w:tabs>
        <w:ind w:left="1440" w:hanging="360"/>
      </w:pPr>
      <w:rPr>
        <w:rFonts w:ascii="OpenSymbol" w:hAnsi="OpenSymbol" w:cs="Courier New"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Courier New" w:hint="default"/>
      </w:rPr>
    </w:lvl>
    <w:lvl w:ilvl="5">
      <w:start w:val="1"/>
      <w:numFmt w:val="bullet"/>
      <w:lvlText w:val="▪"/>
      <w:lvlJc w:val="left"/>
      <w:pPr>
        <w:tabs>
          <w:tab w:val="num" w:pos="2520"/>
        </w:tabs>
        <w:ind w:left="2520" w:hanging="360"/>
      </w:pPr>
      <w:rPr>
        <w:rFonts w:ascii="OpenSymbol" w:hAnsi="OpenSymbol" w:cs="Courier New"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Courier New" w:hint="default"/>
      </w:rPr>
    </w:lvl>
    <w:lvl w:ilvl="8">
      <w:start w:val="1"/>
      <w:numFmt w:val="bullet"/>
      <w:lvlText w:val="▪"/>
      <w:lvlJc w:val="left"/>
      <w:pPr>
        <w:tabs>
          <w:tab w:val="num" w:pos="3600"/>
        </w:tabs>
        <w:ind w:left="3600" w:hanging="360"/>
      </w:pPr>
      <w:rPr>
        <w:rFonts w:ascii="OpenSymbol" w:hAnsi="OpenSymbol" w:cs="Courier New" w:hint="default"/>
      </w:rPr>
    </w:lvl>
  </w:abstractNum>
  <w:abstractNum w:abstractNumId="4">
    <w:nsid w:val="00000006"/>
    <w:multiLevelType w:val="multilevel"/>
    <w:tmpl w:val="00000006"/>
    <w:name w:val="WW8Num6"/>
    <w:lvl w:ilvl="0">
      <w:start w:val="1"/>
      <w:numFmt w:val="bullet"/>
      <w:lvlText w:val=""/>
      <w:lvlJc w:val="left"/>
      <w:pPr>
        <w:tabs>
          <w:tab w:val="num" w:pos="0"/>
        </w:tabs>
        <w:ind w:left="720" w:hanging="360"/>
      </w:pPr>
      <w:rPr>
        <w:rFonts w:ascii="Symbol" w:hAnsi="Symbol" w:cs="Symbol" w:hint="default"/>
        <w:caps w:val="0"/>
        <w:smallCaps w:val="0"/>
        <w:color w:val="auto"/>
        <w:kern w:val="1"/>
        <w:position w:val="0"/>
        <w:sz w:val="24"/>
        <w:u w:val="none"/>
        <w:vertAlign w:val="baseline"/>
        <w:lang w:val="en-G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caps w:val="0"/>
        <w:smallCaps w:val="0"/>
        <w:color w:val="auto"/>
        <w:kern w:val="1"/>
        <w:position w:val="0"/>
        <w:sz w:val="24"/>
        <w:u w:val="none"/>
        <w:vertAlign w:val="baseline"/>
        <w:lang w:val="en-GB"/>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caps w:val="0"/>
        <w:smallCaps w:val="0"/>
        <w:color w:val="auto"/>
        <w:kern w:val="1"/>
        <w:position w:val="0"/>
        <w:sz w:val="24"/>
        <w:u w:val="none"/>
        <w:vertAlign w:val="baseline"/>
        <w:lang w:val="en-GB"/>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001317C7"/>
    <w:multiLevelType w:val="hybridMultilevel"/>
    <w:tmpl w:val="F9F25362"/>
    <w:lvl w:ilvl="0">
      <w:start w:val="1"/>
      <w:numFmt w:val="bullet"/>
      <w:lvlText w:val=""/>
      <w:lvlJc w:val="left"/>
      <w:pPr>
        <w:ind w:left="720" w:hanging="360"/>
      </w:pPr>
      <w:rPr>
        <w:rFonts w:ascii="Symbol" w:hAnsi="Symbol" w:hint="default"/>
        <w:color w:val="000000" w:themeColor="text1"/>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073B1DBC"/>
    <w:multiLevelType w:val="hybridMultilevel"/>
    <w:tmpl w:val="BE007680"/>
    <w:lvl w:ilvl="0">
      <w:start w:val="1"/>
      <w:numFmt w:val="bullet"/>
      <w:lvlText w:val=""/>
      <w:lvlJc w:val="left"/>
      <w:pPr>
        <w:ind w:left="1440" w:hanging="360"/>
      </w:pPr>
      <w:rPr>
        <w:rFonts w:ascii="Symbol" w:hAnsi="Symbol" w:hint="default"/>
        <w:color w:val="000000" w:themeColor="text1"/>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7">
    <w:nsid w:val="08F26F44"/>
    <w:multiLevelType w:val="hybridMultilevel"/>
    <w:tmpl w:val="BB24F8DE"/>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8">
    <w:nsid w:val="0A410B7B"/>
    <w:multiLevelType w:val="hybridMultilevel"/>
    <w:tmpl w:val="29DA1ED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13B94185"/>
    <w:multiLevelType w:val="hybridMultilevel"/>
    <w:tmpl w:val="B90A602E"/>
    <w:lvl w:ilvl="0">
      <w:start w:val="1"/>
      <w:numFmt w:val="bullet"/>
      <w:lvlText w:val=""/>
      <w:lvlPicBulletId w:val="0"/>
      <w:lvlJc w:val="left"/>
      <w:pPr>
        <w:tabs>
          <w:tab w:val="num" w:pos="720"/>
        </w:tabs>
        <w:ind w:left="720" w:hanging="360"/>
      </w:pPr>
      <w:rPr>
        <w:rFonts w:ascii="Symbol" w:hAnsi="Symbol" w:hint="default"/>
      </w:rPr>
    </w:lvl>
    <w:lvl w:ilvl="1" w:tentative="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
      <w:lvlJc w:val="left"/>
      <w:pPr>
        <w:tabs>
          <w:tab w:val="num" w:pos="3600"/>
        </w:tabs>
        <w:ind w:left="3600" w:hanging="360"/>
      </w:pPr>
      <w:rPr>
        <w:rFonts w:ascii="Symbol" w:hAnsi="Symbol" w:hint="default"/>
      </w:rPr>
    </w:lvl>
    <w:lvl w:ilvl="5" w:tentative="1">
      <w:start w:val="1"/>
      <w:numFmt w:val="bullet"/>
      <w:lvlText w:val=""/>
      <w:lvlJc w:val="left"/>
      <w:pPr>
        <w:tabs>
          <w:tab w:val="num" w:pos="4320"/>
        </w:tabs>
        <w:ind w:left="4320" w:hanging="360"/>
      </w:pPr>
      <w:rPr>
        <w:rFonts w:ascii="Symbol" w:hAnsi="Symbol"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
      <w:lvlJc w:val="left"/>
      <w:pPr>
        <w:tabs>
          <w:tab w:val="num" w:pos="5760"/>
        </w:tabs>
        <w:ind w:left="5760" w:hanging="360"/>
      </w:pPr>
      <w:rPr>
        <w:rFonts w:ascii="Symbol" w:hAnsi="Symbol" w:hint="default"/>
      </w:rPr>
    </w:lvl>
    <w:lvl w:ilvl="8" w:tentative="1">
      <w:start w:val="1"/>
      <w:numFmt w:val="bullet"/>
      <w:lvlText w:val=""/>
      <w:lvlJc w:val="left"/>
      <w:pPr>
        <w:tabs>
          <w:tab w:val="num" w:pos="6480"/>
        </w:tabs>
        <w:ind w:left="6480" w:hanging="360"/>
      </w:pPr>
      <w:rPr>
        <w:rFonts w:ascii="Symbol" w:hAnsi="Symbol" w:hint="default"/>
      </w:rPr>
    </w:lvl>
  </w:abstractNum>
  <w:abstractNum w:abstractNumId="10">
    <w:nsid w:val="29AD0369"/>
    <w:multiLevelType w:val="hybridMultilevel"/>
    <w:tmpl w:val="0F4A110E"/>
    <w:lvl w:ilvl="0">
      <w:start w:val="1"/>
      <w:numFmt w:val="bullet"/>
      <w:lvlText w:val=""/>
      <w:lvlJc w:val="left"/>
      <w:pPr>
        <w:ind w:left="720" w:hanging="360"/>
      </w:pPr>
      <w:rPr>
        <w:rFonts w:ascii="Symbol" w:hAnsi="Symbol" w:hint="default"/>
        <w:color w:val="000000" w:themeColor="text1"/>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D026CA0"/>
    <w:multiLevelType w:val="hybridMultilevel"/>
    <w:tmpl w:val="D794CED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33C60366"/>
    <w:multiLevelType w:val="hybridMultilevel"/>
    <w:tmpl w:val="5328925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56832F7F"/>
    <w:multiLevelType w:val="hybridMultilevel"/>
    <w:tmpl w:val="CBEEF4C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568E4D79"/>
    <w:multiLevelType w:val="hybridMultilevel"/>
    <w:tmpl w:val="BB7ADEA6"/>
    <w:lvl w:ilvl="0">
      <w:start w:val="1"/>
      <w:numFmt w:val="bullet"/>
      <w:lvlText w:val=""/>
      <w:lvlPicBulletId w:val="1"/>
      <w:lvlJc w:val="left"/>
      <w:pPr>
        <w:tabs>
          <w:tab w:val="num" w:pos="720"/>
        </w:tabs>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6EEB787E"/>
    <w:multiLevelType w:val="hybridMultilevel"/>
    <w:tmpl w:val="D81070B8"/>
    <w:lvl w:ilvl="0">
      <w:start w:val="1"/>
      <w:numFmt w:val="bullet"/>
      <w:lvlText w:val=""/>
      <w:lvlJc w:val="left"/>
      <w:pPr>
        <w:ind w:left="720" w:hanging="360"/>
      </w:pPr>
      <w:rPr>
        <w:rFonts w:ascii="Symbol" w:hAnsi="Symbol" w:hint="default"/>
        <w:color w:val="000000" w:themeColor="text1"/>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735F4D4F"/>
    <w:multiLevelType w:val="hybridMultilevel"/>
    <w:tmpl w:val="40B6F318"/>
    <w:lvl w:ilvl="0">
      <w:start w:val="1"/>
      <w:numFmt w:val="bullet"/>
      <w:lvlText w:val=""/>
      <w:lvlPicBulletId w:val="1"/>
      <w:lvlJc w:val="left"/>
      <w:pPr>
        <w:tabs>
          <w:tab w:val="num" w:pos="720"/>
        </w:tabs>
        <w:ind w:left="720" w:hanging="360"/>
      </w:pPr>
      <w:rPr>
        <w:rFonts w:ascii="Symbol" w:hAnsi="Symbol" w:hint="default"/>
      </w:rPr>
    </w:lvl>
    <w:lvl w:ilvl="1" w:tentative="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
      <w:lvlJc w:val="left"/>
      <w:pPr>
        <w:tabs>
          <w:tab w:val="num" w:pos="3600"/>
        </w:tabs>
        <w:ind w:left="3600" w:hanging="360"/>
      </w:pPr>
      <w:rPr>
        <w:rFonts w:ascii="Symbol" w:hAnsi="Symbol" w:hint="default"/>
      </w:rPr>
    </w:lvl>
    <w:lvl w:ilvl="5" w:tentative="1">
      <w:start w:val="1"/>
      <w:numFmt w:val="bullet"/>
      <w:lvlText w:val=""/>
      <w:lvlJc w:val="left"/>
      <w:pPr>
        <w:tabs>
          <w:tab w:val="num" w:pos="4320"/>
        </w:tabs>
        <w:ind w:left="4320" w:hanging="360"/>
      </w:pPr>
      <w:rPr>
        <w:rFonts w:ascii="Symbol" w:hAnsi="Symbol"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
      <w:lvlJc w:val="left"/>
      <w:pPr>
        <w:tabs>
          <w:tab w:val="num" w:pos="5760"/>
        </w:tabs>
        <w:ind w:left="5760" w:hanging="360"/>
      </w:pPr>
      <w:rPr>
        <w:rFonts w:ascii="Symbol" w:hAnsi="Symbol" w:hint="default"/>
      </w:rPr>
    </w:lvl>
    <w:lvl w:ilvl="8" w:tentative="1">
      <w:start w:val="1"/>
      <w:numFmt w:val="bullet"/>
      <w:lvlText w:val=""/>
      <w:lvlJc w:val="left"/>
      <w:pPr>
        <w:tabs>
          <w:tab w:val="num" w:pos="6480"/>
        </w:tabs>
        <w:ind w:left="6480" w:hanging="360"/>
      </w:pPr>
      <w:rPr>
        <w:rFonts w:ascii="Symbol" w:hAnsi="Symbol" w:hint="default"/>
      </w:rPr>
    </w:lvl>
  </w:abstractNum>
  <w:abstractNum w:abstractNumId="17">
    <w:nsid w:val="74983C2C"/>
    <w:multiLevelType w:val="hybridMultilevel"/>
    <w:tmpl w:val="2E2EF8D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7C714BC3"/>
    <w:multiLevelType w:val="hybridMultilevel"/>
    <w:tmpl w:val="58F8A22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14"/>
  </w:num>
  <w:num w:numId="4">
    <w:abstractNumId w:val="7"/>
  </w:num>
  <w:num w:numId="5">
    <w:abstractNumId w:val="11"/>
  </w:num>
  <w:num w:numId="6">
    <w:abstractNumId w:val="17"/>
  </w:num>
  <w:num w:numId="7">
    <w:abstractNumId w:val="15"/>
  </w:num>
  <w:num w:numId="8">
    <w:abstractNumId w:val="2"/>
  </w:num>
  <w:num w:numId="9">
    <w:abstractNumId w:val="10"/>
  </w:num>
  <w:num w:numId="10">
    <w:abstractNumId w:val="6"/>
  </w:num>
  <w:num w:numId="11">
    <w:abstractNumId w:val="5"/>
  </w:num>
  <w:num w:numId="12">
    <w:abstractNumId w:val="18"/>
  </w:num>
  <w:num w:numId="13">
    <w:abstractNumId w:val="3"/>
  </w:num>
  <w:num w:numId="14">
    <w:abstractNumId w:val="4"/>
  </w:num>
  <w:num w:numId="15">
    <w:abstractNumId w:val="0"/>
  </w:num>
  <w:num w:numId="16">
    <w:abstractNumId w:val="1"/>
  </w:num>
  <w:num w:numId="17">
    <w:abstractNumId w:val="8"/>
  </w:num>
  <w:num w:numId="18">
    <w:abstractNumId w:val="12"/>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stylePaneFormatFilter w:val="5004"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isibleStyles="1"/>
  <w:stylePaneSortMethod w:val="nam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7AD"/>
    <w:rsid w:val="00001711"/>
    <w:rsid w:val="00036450"/>
    <w:rsid w:val="000458BB"/>
    <w:rsid w:val="00052E34"/>
    <w:rsid w:val="00072154"/>
    <w:rsid w:val="00094499"/>
    <w:rsid w:val="000A4702"/>
    <w:rsid w:val="000B1D47"/>
    <w:rsid w:val="000B64F3"/>
    <w:rsid w:val="000C180D"/>
    <w:rsid w:val="000C45FF"/>
    <w:rsid w:val="000E338C"/>
    <w:rsid w:val="000E3FD1"/>
    <w:rsid w:val="00112054"/>
    <w:rsid w:val="0013156F"/>
    <w:rsid w:val="001317D8"/>
    <w:rsid w:val="00151BF1"/>
    <w:rsid w:val="001525E1"/>
    <w:rsid w:val="00161885"/>
    <w:rsid w:val="00180329"/>
    <w:rsid w:val="0019001F"/>
    <w:rsid w:val="001909EE"/>
    <w:rsid w:val="001A74A5"/>
    <w:rsid w:val="001B2ABD"/>
    <w:rsid w:val="001D5F72"/>
    <w:rsid w:val="001E0391"/>
    <w:rsid w:val="001E1759"/>
    <w:rsid w:val="001E4430"/>
    <w:rsid w:val="001E6FC9"/>
    <w:rsid w:val="001F1ECC"/>
    <w:rsid w:val="00205A04"/>
    <w:rsid w:val="0021662F"/>
    <w:rsid w:val="002335A1"/>
    <w:rsid w:val="002400EB"/>
    <w:rsid w:val="00256CF7"/>
    <w:rsid w:val="00281FD5"/>
    <w:rsid w:val="002A02D8"/>
    <w:rsid w:val="002B159C"/>
    <w:rsid w:val="002F48A8"/>
    <w:rsid w:val="0030481B"/>
    <w:rsid w:val="003156FC"/>
    <w:rsid w:val="00320684"/>
    <w:rsid w:val="003254B5"/>
    <w:rsid w:val="00334A9A"/>
    <w:rsid w:val="003373F6"/>
    <w:rsid w:val="00353CE3"/>
    <w:rsid w:val="00366A7F"/>
    <w:rsid w:val="00370439"/>
    <w:rsid w:val="0037121F"/>
    <w:rsid w:val="00387BF7"/>
    <w:rsid w:val="003910D8"/>
    <w:rsid w:val="00395910"/>
    <w:rsid w:val="003A6B7D"/>
    <w:rsid w:val="003B06CA"/>
    <w:rsid w:val="003B2827"/>
    <w:rsid w:val="003B4AF1"/>
    <w:rsid w:val="003B6F72"/>
    <w:rsid w:val="003F37C1"/>
    <w:rsid w:val="004071FC"/>
    <w:rsid w:val="00445947"/>
    <w:rsid w:val="00451FC0"/>
    <w:rsid w:val="004747BF"/>
    <w:rsid w:val="004813B3"/>
    <w:rsid w:val="00490779"/>
    <w:rsid w:val="00496591"/>
    <w:rsid w:val="004A6D51"/>
    <w:rsid w:val="004B777E"/>
    <w:rsid w:val="004C63E4"/>
    <w:rsid w:val="004D0488"/>
    <w:rsid w:val="004D3011"/>
    <w:rsid w:val="004E0949"/>
    <w:rsid w:val="004F3CC7"/>
    <w:rsid w:val="0050383A"/>
    <w:rsid w:val="0052167A"/>
    <w:rsid w:val="005262AC"/>
    <w:rsid w:val="0052774C"/>
    <w:rsid w:val="00563585"/>
    <w:rsid w:val="005743B9"/>
    <w:rsid w:val="00574C21"/>
    <w:rsid w:val="005A37D0"/>
    <w:rsid w:val="005B49E4"/>
    <w:rsid w:val="005B7521"/>
    <w:rsid w:val="005C7E8A"/>
    <w:rsid w:val="005D3537"/>
    <w:rsid w:val="005E39D5"/>
    <w:rsid w:val="00600670"/>
    <w:rsid w:val="00606275"/>
    <w:rsid w:val="006127B8"/>
    <w:rsid w:val="0062123A"/>
    <w:rsid w:val="00625368"/>
    <w:rsid w:val="00646E75"/>
    <w:rsid w:val="00650814"/>
    <w:rsid w:val="00662CF0"/>
    <w:rsid w:val="00672F41"/>
    <w:rsid w:val="006771D0"/>
    <w:rsid w:val="006D3559"/>
    <w:rsid w:val="00715FCB"/>
    <w:rsid w:val="00743101"/>
    <w:rsid w:val="00764C9F"/>
    <w:rsid w:val="007775E1"/>
    <w:rsid w:val="007867A0"/>
    <w:rsid w:val="007927F5"/>
    <w:rsid w:val="007A60AD"/>
    <w:rsid w:val="007A7058"/>
    <w:rsid w:val="007B76CC"/>
    <w:rsid w:val="007D1C9A"/>
    <w:rsid w:val="0080254E"/>
    <w:rsid w:val="00802CA0"/>
    <w:rsid w:val="00832684"/>
    <w:rsid w:val="00854ACB"/>
    <w:rsid w:val="00861228"/>
    <w:rsid w:val="00885793"/>
    <w:rsid w:val="008970C7"/>
    <w:rsid w:val="008D4A61"/>
    <w:rsid w:val="008D7FC8"/>
    <w:rsid w:val="008E2AC3"/>
    <w:rsid w:val="008F7C2F"/>
    <w:rsid w:val="009260CD"/>
    <w:rsid w:val="0093105F"/>
    <w:rsid w:val="00940A66"/>
    <w:rsid w:val="00952C25"/>
    <w:rsid w:val="00955A88"/>
    <w:rsid w:val="00957A03"/>
    <w:rsid w:val="009707AD"/>
    <w:rsid w:val="0099570A"/>
    <w:rsid w:val="009A093D"/>
    <w:rsid w:val="009D1BF5"/>
    <w:rsid w:val="009E4BC9"/>
    <w:rsid w:val="009F5C9B"/>
    <w:rsid w:val="00A2118D"/>
    <w:rsid w:val="00A41825"/>
    <w:rsid w:val="00A7329B"/>
    <w:rsid w:val="00A85C33"/>
    <w:rsid w:val="00A97137"/>
    <w:rsid w:val="00AA07AE"/>
    <w:rsid w:val="00AB6210"/>
    <w:rsid w:val="00AC7424"/>
    <w:rsid w:val="00AD0A50"/>
    <w:rsid w:val="00AD3D6D"/>
    <w:rsid w:val="00AD76E2"/>
    <w:rsid w:val="00AF0388"/>
    <w:rsid w:val="00B1471A"/>
    <w:rsid w:val="00B15559"/>
    <w:rsid w:val="00B20152"/>
    <w:rsid w:val="00B359E4"/>
    <w:rsid w:val="00B57D98"/>
    <w:rsid w:val="00B65D8F"/>
    <w:rsid w:val="00B70850"/>
    <w:rsid w:val="00BE10A1"/>
    <w:rsid w:val="00C02A24"/>
    <w:rsid w:val="00C066B6"/>
    <w:rsid w:val="00C12B25"/>
    <w:rsid w:val="00C232A7"/>
    <w:rsid w:val="00C265AA"/>
    <w:rsid w:val="00C37BA1"/>
    <w:rsid w:val="00C46691"/>
    <w:rsid w:val="00C4674C"/>
    <w:rsid w:val="00C506CF"/>
    <w:rsid w:val="00C546F5"/>
    <w:rsid w:val="00C575C0"/>
    <w:rsid w:val="00C72BED"/>
    <w:rsid w:val="00C83E7F"/>
    <w:rsid w:val="00C9578B"/>
    <w:rsid w:val="00CB0055"/>
    <w:rsid w:val="00CB7006"/>
    <w:rsid w:val="00CD1882"/>
    <w:rsid w:val="00CD4172"/>
    <w:rsid w:val="00CD72DE"/>
    <w:rsid w:val="00D03C44"/>
    <w:rsid w:val="00D105A1"/>
    <w:rsid w:val="00D22E68"/>
    <w:rsid w:val="00D2522B"/>
    <w:rsid w:val="00D3061F"/>
    <w:rsid w:val="00D422DE"/>
    <w:rsid w:val="00D429C2"/>
    <w:rsid w:val="00D43E3B"/>
    <w:rsid w:val="00D45323"/>
    <w:rsid w:val="00D5459D"/>
    <w:rsid w:val="00D6443F"/>
    <w:rsid w:val="00D813CA"/>
    <w:rsid w:val="00DA1F4D"/>
    <w:rsid w:val="00DD172A"/>
    <w:rsid w:val="00DD2076"/>
    <w:rsid w:val="00E25A26"/>
    <w:rsid w:val="00E4381A"/>
    <w:rsid w:val="00E55D74"/>
    <w:rsid w:val="00E56D9F"/>
    <w:rsid w:val="00E6578D"/>
    <w:rsid w:val="00E723CB"/>
    <w:rsid w:val="00E8798E"/>
    <w:rsid w:val="00EC1E7D"/>
    <w:rsid w:val="00EC472B"/>
    <w:rsid w:val="00EE15A3"/>
    <w:rsid w:val="00EE6C3B"/>
    <w:rsid w:val="00F0615F"/>
    <w:rsid w:val="00F127D8"/>
    <w:rsid w:val="00F22E59"/>
    <w:rsid w:val="00F4710D"/>
    <w:rsid w:val="00F50410"/>
    <w:rsid w:val="00F60274"/>
    <w:rsid w:val="00F77FB9"/>
    <w:rsid w:val="00F84444"/>
    <w:rsid w:val="00F901CA"/>
    <w:rsid w:val="00FB068F"/>
  </w:rsids>
  <m:mathPr>
    <m:mathFont m:val="Cambria Math"/>
  </m:mathPr>
  <w:themeFontLang w:val="en-US" w:eastAsia="ja-JP"/>
  <w:clrSchemeMapping w:bg1="light1" w:t1="dark1" w:bg2="light2" w:t2="dark2" w:accent1="accent1" w:accent2="accent2" w:accent3="accent3" w:accent4="accent4" w:accent5="accent5" w:accent6="accent6" w:hyperlink="hyperlink" w:followedHyperlink="followedHyperlink"/>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qFormat/>
    <w:rsid w:val="00C265AA"/>
    <w:pPr>
      <w:ind w:left="720"/>
      <w:contextualSpacing/>
    </w:pPr>
  </w:style>
  <w:style w:type="paragraph" w:styleId="BodyText">
    <w:name w:val="Body Text"/>
    <w:basedOn w:val="Normal"/>
    <w:link w:val="BodyTextChar"/>
    <w:rsid w:val="00861228"/>
    <w:pPr>
      <w:suppressAutoHyphens/>
    </w:pPr>
    <w:rPr>
      <w:rFonts w:ascii="Verdana" w:eastAsia="Times New Roman" w:hAnsi="Verdana" w:cs="Verdana"/>
      <w:sz w:val="20"/>
      <w:szCs w:val="20"/>
      <w:lang w:eastAsia="ar-SA"/>
    </w:rPr>
  </w:style>
  <w:style w:type="character" w:customStyle="1" w:styleId="BodyTextChar">
    <w:name w:val="Body Text Char"/>
    <w:basedOn w:val="DefaultParagraphFont"/>
    <w:link w:val="BodyText"/>
    <w:rsid w:val="00861228"/>
    <w:rPr>
      <w:rFonts w:ascii="Verdana" w:eastAsia="Times New Roman" w:hAnsi="Verdana" w:cs="Verdana"/>
      <w:sz w:val="20"/>
      <w:szCs w:val="20"/>
      <w:lang w:eastAsia="ar-SA"/>
    </w:rPr>
  </w:style>
  <w:style w:type="character" w:styleId="FollowedHyperlink">
    <w:name w:val="FollowedHyperlink"/>
    <w:basedOn w:val="DefaultParagraphFont"/>
    <w:uiPriority w:val="99"/>
    <w:semiHidden/>
    <w:unhideWhenUsed/>
    <w:rsid w:val="00B15559"/>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redly.com/badges/5115cd78-3c41-4b94-85c4-10d49eed55eb/public_url" TargetMode="External" /><Relationship Id="rId11" Type="http://schemas.openxmlformats.org/officeDocument/2006/relationships/image" Target="media/image5.png" /><Relationship Id="rId12" Type="http://schemas.openxmlformats.org/officeDocument/2006/relationships/image" Target="https://rdxfootmark.naukri.com/v2/track/openCv?trackingInfo=56fbdf2c3c994ccf920de6582b991ef3134f4b0419514c4847440321091b5b58170c110317425c4f1543124a4b485d4637071f1b5b581b5b150b141051540d004a41084704454559545b074b125a420612105e090d034b10081105035d4a0e560c0a4257587a4553524f0b5042120b1701035d4a07560329465c4a5653380c4f03434b110e160314455c5a1b4d58505045111b535e550950421b00120b1153156&amp;docType=docx" TargetMode="External" /><Relationship Id="rId13" Type="http://schemas.openxmlformats.org/officeDocument/2006/relationships/header" Target="header1.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image" Target="media/image2.png" /><Relationship Id="rId7" Type="http://schemas.openxmlformats.org/officeDocument/2006/relationships/hyperlink" Target="mailto:rohit05java@gmail.com" TargetMode="External" /><Relationship Id="rId8" Type="http://schemas.openxmlformats.org/officeDocument/2006/relationships/image" Target="media/image3.jpeg" /><Relationship Id="rId9" Type="http://schemas.openxmlformats.org/officeDocument/2006/relationships/image" Target="media/image4.png" /></Relationships>
</file>

<file path=word/_rels/header1.xml.rels>&#65279;<?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media/image7.svg" /></Relationships>
</file>

<file path=word/_rels/numbering.xml.rels>&#65279;<?xml version="1.0" encoding="utf-8" standalone="yes"?><Relationships xmlns="http://schemas.openxmlformats.org/package/2006/relationships"><Relationship Id="rId1" Type="http://schemas.openxmlformats.org/officeDocument/2006/relationships/image" Target="media/image2.png" /><Relationship Id="rId2" Type="http://schemas.openxmlformats.org/officeDocument/2006/relationships/image" Target="media/image3.jpeg"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sers\91807\AppData\Local\Microsoft\Office\16.0\DTS\en-IN%7B791B5FA9-4EE3-48CF-87D6-C8E078E2EA8D%7D\%7B1964A0F3-5ED5-4A54-AA75-215948271B14%7Dtf00546271_win32.dotx" TargetMode="External" /></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C4E0B-8490-4D4E-879F-A23A7CF64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{1964A0F3-5ED5-4A54-AA75-215948271B14}tf00546271_win32</Template>
  <TotalTime>0</TotalTime>
  <Pages>3</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2023-04-10T19:36:00Z</dcterms:created>
  <dcterms:modified xsi:type="dcterms:W3CDTF">2024-01-07T17:14:00Z</dcterms:modified>
</cp:coreProperties>
</file>